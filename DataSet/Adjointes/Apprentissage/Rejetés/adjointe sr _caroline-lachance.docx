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A9A74" w14:textId="77777777" w:rsidR="00DA09CC" w:rsidRDefault="00DA09CC">
      <w:pPr>
        <w:tabs>
          <w:tab w:val="right" w:pos="9990"/>
        </w:tabs>
        <w:spacing w:after="120"/>
        <w:jc w:val="left"/>
        <w:rPr>
          <w:rFonts w:ascii="Futura Bk" w:eastAsia="Arial Unicode MS" w:hAnsi="Futura Bk" w:cs="Futura Bk"/>
          <w:color w:val="44546A"/>
          <w:lang w:val="en-US"/>
        </w:rPr>
      </w:pPr>
      <w:bookmarkStart w:id="0" w:name="_GoBack"/>
      <w:bookmarkEnd w:id="0"/>
      <w:r>
        <w:rPr>
          <w:rFonts w:ascii="Futura Bk" w:hAnsi="Futura Bk" w:cs="Futura Bk"/>
          <w:shadow/>
          <w:color w:val="4A442A"/>
          <w:sz w:val="56"/>
          <w:szCs w:val="56"/>
        </w:rPr>
        <w:t>Caroline</w:t>
      </w:r>
      <w:r>
        <w:rPr>
          <w:rFonts w:ascii="Futura Bk" w:hAnsi="Futura Bk" w:cs="Futura Bk"/>
          <w:sz w:val="56"/>
          <w:szCs w:val="56"/>
        </w:rPr>
        <w:t xml:space="preserve"> </w:t>
      </w:r>
      <w:r>
        <w:rPr>
          <w:rFonts w:ascii="Futura Bk" w:hAnsi="Futura Bk" w:cs="Futura Bk"/>
          <w:shadow/>
          <w:color w:val="E36C0A"/>
          <w:sz w:val="56"/>
          <w:szCs w:val="56"/>
        </w:rPr>
        <w:t>Lachance</w:t>
      </w:r>
    </w:p>
    <w:p w14:paraId="62F40CB6" w14:textId="77777777" w:rsidR="00DA09CC" w:rsidRDefault="00DA09CC">
      <w:pPr>
        <w:spacing w:after="0" w:line="100" w:lineRule="atLeast"/>
        <w:rPr>
          <w:rFonts w:ascii="Futura Bk" w:eastAsia="Arial Unicode MS" w:hAnsi="Futura Bk" w:cs="Futura Bk"/>
          <w:color w:val="44546A"/>
          <w:lang w:val="en-US"/>
        </w:rPr>
      </w:pPr>
      <w:r>
        <w:rPr>
          <w:rFonts w:ascii="Futura Bk" w:eastAsia="Arial Unicode MS" w:hAnsi="Futura Bk" w:cs="Futura Bk"/>
          <w:color w:val="44546A"/>
          <w:lang w:val="en-US"/>
        </w:rPr>
        <w:t>domicile : Saint-Jean-sur-Richelieu</w:t>
      </w:r>
    </w:p>
    <w:p w14:paraId="47988147" w14:textId="77777777" w:rsidR="00DA09CC" w:rsidRDefault="00DA09CC">
      <w:pPr>
        <w:spacing w:after="0" w:line="100" w:lineRule="atLeast"/>
      </w:pPr>
      <w:r>
        <w:rPr>
          <w:rFonts w:ascii="Futura Bk" w:eastAsia="Arial Unicode MS" w:hAnsi="Futura Bk" w:cs="Futura Bk"/>
          <w:color w:val="44546A"/>
          <w:lang w:val="en-US"/>
        </w:rPr>
        <w:t xml:space="preserve">lafunky38@hotmail.ca </w:t>
      </w:r>
      <w:r>
        <w:rPr>
          <w:rFonts w:ascii="Futura Bk" w:eastAsia="Arial Unicode MS" w:hAnsi="Futura Bk" w:cs="Futura Bk"/>
          <w:color w:val="7F7F7F"/>
        </w:rPr>
        <w:t></w:t>
      </w:r>
      <w:r>
        <w:rPr>
          <w:rFonts w:ascii="Futura Bk" w:eastAsia="Arial Unicode MS" w:hAnsi="Futura Bk" w:cs="Futura Bk"/>
          <w:color w:val="44546A"/>
          <w:lang w:val="en-US"/>
        </w:rPr>
        <w:t xml:space="preserve"> 438 392-0428</w:t>
      </w:r>
    </w:p>
    <w:p w14:paraId="40A44E7E" w14:textId="77777777" w:rsidR="00DA09CC" w:rsidRDefault="00DA09CC">
      <w:pPr>
        <w:spacing w:after="0" w:line="100" w:lineRule="atLeast"/>
        <w:rPr>
          <w:rFonts w:ascii="Futura Bk" w:hAnsi="Futura Bk" w:cs="Futura Bk"/>
          <w:sz w:val="20"/>
          <w:szCs w:val="20"/>
        </w:rPr>
      </w:pPr>
      <w:hyperlink r:id="rId5" w:history="1">
        <w:r>
          <w:rPr>
            <w:rStyle w:val="Lienhypertexte"/>
            <w:rFonts w:ascii="Futura Bk" w:eastAsia="Arial Unicode MS" w:hAnsi="Futura Bk" w:cs="Futura Bk"/>
            <w:color w:val="44546A"/>
            <w:lang w:val="en-US"/>
          </w:rPr>
          <w:t>LinkedIn</w:t>
        </w:r>
      </w:hyperlink>
    </w:p>
    <w:p w14:paraId="7A641F79" w14:textId="77777777" w:rsidR="00DA09CC" w:rsidRDefault="00DA09CC">
      <w:pPr>
        <w:tabs>
          <w:tab w:val="right" w:pos="9990"/>
        </w:tabs>
        <w:jc w:val="left"/>
        <w:rPr>
          <w:rFonts w:ascii="Futura Bk" w:hAnsi="Futura Bk" w:cs="Futura Bk"/>
          <w:sz w:val="20"/>
          <w:szCs w:val="20"/>
        </w:rPr>
      </w:pPr>
    </w:p>
    <w:p w14:paraId="6E184DC7" w14:textId="77777777" w:rsidR="00DA09CC" w:rsidRDefault="00DA09CC">
      <w:pPr>
        <w:spacing w:after="0" w:line="100" w:lineRule="atLeast"/>
        <w:jc w:val="right"/>
        <w:rPr>
          <w:rFonts w:ascii="Futura Bk" w:hAnsi="Futura Bk" w:cs="Futura Bk"/>
          <w:lang w:val="en-US"/>
        </w:rPr>
      </w:pPr>
    </w:p>
    <w:p w14:paraId="356CCFFE" w14:textId="77777777" w:rsidR="00DA09CC" w:rsidRDefault="00DA09CC">
      <w:pPr>
        <w:pBdr>
          <w:bottom w:val="single" w:sz="20" w:space="1" w:color="808000"/>
        </w:pBdr>
        <w:jc w:val="center"/>
        <w:rPr>
          <w:rFonts w:ascii="Futura Bk" w:hAnsi="Futura Bk" w:cs="Futura Bk"/>
        </w:rPr>
      </w:pPr>
      <w:r>
        <w:rPr>
          <w:rFonts w:ascii="Wingdings" w:hAnsi="Wingdings" w:cs="Wingdings"/>
          <w:shadow/>
          <w:color w:val="E36C0A"/>
          <w:sz w:val="32"/>
          <w:szCs w:val="32"/>
        </w:rPr>
        <w:t></w:t>
      </w:r>
      <w:r>
        <w:rPr>
          <w:rFonts w:ascii="Futura Bk" w:hAnsi="Futura Bk" w:cs="Futura Bk"/>
          <w:shadow/>
          <w:color w:val="4A442A"/>
          <w:sz w:val="32"/>
          <w:szCs w:val="32"/>
        </w:rPr>
        <w:t xml:space="preserve"> PROFIL</w:t>
      </w:r>
    </w:p>
    <w:p w14:paraId="2A741120" w14:textId="77777777" w:rsidR="00DA09CC" w:rsidRDefault="00DA09CC">
      <w:pPr>
        <w:pStyle w:val="Paragraphedeliste1"/>
        <w:spacing w:after="120" w:line="100" w:lineRule="atLeast"/>
        <w:ind w:left="357"/>
        <w:jc w:val="both"/>
        <w:rPr>
          <w:rFonts w:ascii="Futura Bk" w:hAnsi="Futura Bk" w:cs="Futura Bk"/>
        </w:rPr>
      </w:pPr>
    </w:p>
    <w:p w14:paraId="41C1C7E6" w14:textId="77777777" w:rsidR="00DA09CC" w:rsidRDefault="00DA09CC">
      <w:pPr>
        <w:pStyle w:val="Paragraphedeliste1"/>
        <w:numPr>
          <w:ilvl w:val="0"/>
          <w:numId w:val="2"/>
        </w:numPr>
        <w:spacing w:after="120" w:line="100" w:lineRule="atLeast"/>
        <w:ind w:left="357" w:hanging="357"/>
        <w:jc w:val="both"/>
        <w:rPr>
          <w:rFonts w:ascii="Futura Bk" w:eastAsia="Arial Unicode MS" w:hAnsi="Futura Bk" w:cs="Futura Bk"/>
          <w:sz w:val="20"/>
          <w:szCs w:val="20"/>
        </w:rPr>
      </w:pPr>
      <w:r>
        <w:rPr>
          <w:rFonts w:ascii="Futura Bk" w:eastAsia="Arial Unicode MS" w:hAnsi="Futura Bk" w:cs="Futura Bk"/>
          <w:sz w:val="20"/>
          <w:szCs w:val="20"/>
        </w:rPr>
        <w:t>Collaboratrice polyvalente, dynamique et proactive cumulant plus de 23 années d'expérience, dont 16 années au sein d'un environnement technologique, innovant et créatif</w:t>
      </w:r>
    </w:p>
    <w:p w14:paraId="421EA323" w14:textId="77777777" w:rsidR="00DA09CC" w:rsidRDefault="00DA09CC">
      <w:pPr>
        <w:pStyle w:val="Paragraphedeliste1"/>
        <w:numPr>
          <w:ilvl w:val="0"/>
          <w:numId w:val="2"/>
        </w:numPr>
        <w:spacing w:line="100" w:lineRule="atLeast"/>
        <w:ind w:left="360"/>
        <w:jc w:val="both"/>
        <w:rPr>
          <w:rFonts w:ascii="Futura Bk" w:eastAsia="Arial Unicode MS" w:hAnsi="Futura Bk" w:cs="Futura Bk"/>
          <w:sz w:val="20"/>
          <w:szCs w:val="20"/>
        </w:rPr>
      </w:pPr>
      <w:r>
        <w:rPr>
          <w:rFonts w:ascii="Futura Bk" w:eastAsia="Arial Unicode MS" w:hAnsi="Futura Bk" w:cs="Futura Bk"/>
          <w:sz w:val="20"/>
          <w:szCs w:val="20"/>
        </w:rPr>
        <w:t>Excellentes compétences administratives et connaissance de base en comptabilité générale</w:t>
      </w:r>
    </w:p>
    <w:p w14:paraId="2C6554BA" w14:textId="77777777" w:rsidR="00DA09CC" w:rsidRDefault="00DA09CC">
      <w:pPr>
        <w:pStyle w:val="Paragraphedeliste1"/>
        <w:numPr>
          <w:ilvl w:val="0"/>
          <w:numId w:val="2"/>
        </w:numPr>
        <w:spacing w:line="100" w:lineRule="atLeast"/>
        <w:ind w:left="360"/>
        <w:jc w:val="both"/>
        <w:rPr>
          <w:rFonts w:ascii="Futura Bk" w:eastAsia="Arial Unicode MS" w:hAnsi="Futura Bk" w:cs="Futura Bk"/>
          <w:sz w:val="20"/>
          <w:szCs w:val="20"/>
        </w:rPr>
      </w:pPr>
      <w:r>
        <w:rPr>
          <w:rFonts w:ascii="Futura Bk" w:eastAsia="Arial Unicode MS" w:hAnsi="Futura Bk" w:cs="Futura Bk"/>
          <w:sz w:val="20"/>
          <w:szCs w:val="20"/>
        </w:rPr>
        <w:t>Autonome qui démontre une grande rigueur professionnelle. Se distingue par sa saine gestion du temps et des priorités, son respect des échéanciers, sa fiabilité, son esprit d'équipe et son engagement à satisfaire la clientèle (interne et externe)</w:t>
      </w:r>
    </w:p>
    <w:p w14:paraId="46702356" w14:textId="77777777" w:rsidR="00DA09CC" w:rsidRDefault="00DA09CC">
      <w:pPr>
        <w:pStyle w:val="Paragraphedeliste1"/>
        <w:numPr>
          <w:ilvl w:val="0"/>
          <w:numId w:val="2"/>
        </w:numPr>
        <w:spacing w:line="100" w:lineRule="atLeast"/>
        <w:ind w:left="360"/>
        <w:jc w:val="both"/>
        <w:rPr>
          <w:rFonts w:ascii="Futura Bk" w:eastAsia="Arial Unicode MS" w:hAnsi="Futura Bk" w:cs="Futura Bk"/>
          <w:sz w:val="20"/>
          <w:szCs w:val="20"/>
        </w:rPr>
      </w:pPr>
      <w:r>
        <w:rPr>
          <w:rFonts w:ascii="Futura Bk" w:eastAsia="Arial Unicode MS" w:hAnsi="Futura Bk" w:cs="Futura Bk"/>
          <w:sz w:val="20"/>
          <w:szCs w:val="20"/>
        </w:rPr>
        <w:t>Excellente maîtrise de la langue française (parlée et écrite)</w:t>
      </w:r>
    </w:p>
    <w:p w14:paraId="570863D2" w14:textId="77777777" w:rsidR="00DA09CC" w:rsidRDefault="00DA09CC">
      <w:pPr>
        <w:pStyle w:val="Paragraphedeliste1"/>
        <w:numPr>
          <w:ilvl w:val="0"/>
          <w:numId w:val="2"/>
        </w:numPr>
        <w:spacing w:line="100" w:lineRule="atLeast"/>
        <w:ind w:left="360"/>
        <w:jc w:val="both"/>
        <w:rPr>
          <w:rFonts w:ascii="Wingdings" w:hAnsi="Wingdings" w:cs="Wingdings"/>
          <w:shadow/>
          <w:color w:val="E36C0A"/>
          <w:sz w:val="32"/>
          <w:szCs w:val="32"/>
        </w:rPr>
      </w:pPr>
      <w:r>
        <w:rPr>
          <w:rFonts w:ascii="Futura Bk" w:eastAsia="Arial Unicode MS" w:hAnsi="Futura Bk" w:cs="Futura Bk"/>
          <w:sz w:val="20"/>
          <w:szCs w:val="20"/>
        </w:rPr>
        <w:t>Connaissances informatiques : Excel, Outlook, Powerpoint, Access, Photoshop, Word, Oracle et OFA</w:t>
      </w:r>
    </w:p>
    <w:p w14:paraId="77EA575D" w14:textId="77777777" w:rsidR="00DA09CC" w:rsidRDefault="00DA09CC">
      <w:pPr>
        <w:pBdr>
          <w:bottom w:val="single" w:sz="20" w:space="1" w:color="808000"/>
        </w:pBdr>
        <w:spacing w:before="360"/>
        <w:jc w:val="center"/>
        <w:rPr>
          <w:rFonts w:ascii="Futura Bk" w:hAnsi="Futura Bk" w:cs="Futura Bk"/>
          <w:b/>
          <w:caps/>
          <w:sz w:val="20"/>
          <w:szCs w:val="20"/>
        </w:rPr>
      </w:pPr>
      <w:r>
        <w:rPr>
          <w:rFonts w:ascii="Wingdings" w:hAnsi="Wingdings" w:cs="Wingdings"/>
          <w:shadow/>
          <w:color w:val="E36C0A"/>
          <w:sz w:val="32"/>
          <w:szCs w:val="32"/>
        </w:rPr>
        <w:t></w:t>
      </w:r>
      <w:r>
        <w:rPr>
          <w:rFonts w:ascii="Futura Bk" w:hAnsi="Futura Bk" w:cs="Futura Bk"/>
          <w:shadow/>
          <w:color w:val="4A442A"/>
          <w:sz w:val="32"/>
          <w:szCs w:val="32"/>
        </w:rPr>
        <w:t xml:space="preserve"> E</w:t>
      </w:r>
      <w:r>
        <w:rPr>
          <w:rFonts w:ascii="Futura Bk" w:hAnsi="Futura Bk" w:cs="Futura Bk"/>
          <w:shadow/>
          <w:color w:val="4A442A"/>
          <w:sz w:val="36"/>
          <w:szCs w:val="36"/>
        </w:rPr>
        <w:t>xpérience professionnelle</w:t>
      </w:r>
    </w:p>
    <w:p w14:paraId="74267016" w14:textId="77777777" w:rsidR="00DA09CC" w:rsidRDefault="00DA09CC">
      <w:pPr>
        <w:tabs>
          <w:tab w:val="right" w:pos="9360"/>
        </w:tabs>
        <w:spacing w:after="60"/>
        <w:rPr>
          <w:rFonts w:ascii="Futura Bk" w:hAnsi="Futura Bk" w:cs="Futura Bk"/>
          <w:b/>
          <w:sz w:val="20"/>
          <w:szCs w:val="20"/>
        </w:rPr>
      </w:pPr>
      <w:r>
        <w:rPr>
          <w:rFonts w:ascii="Futura Bk" w:hAnsi="Futura Bk" w:cs="Futura Bk"/>
          <w:b/>
          <w:caps/>
          <w:sz w:val="20"/>
          <w:szCs w:val="20"/>
        </w:rPr>
        <w:t>ingenio, filiale de loto-québec</w:t>
      </w:r>
      <w:r>
        <w:rPr>
          <w:rFonts w:ascii="Futura Bk" w:hAnsi="Futura Bk" w:cs="Futura Bk"/>
          <w:b/>
          <w:smallCaps/>
          <w:sz w:val="20"/>
          <w:szCs w:val="20"/>
        </w:rPr>
        <w:t xml:space="preserve">, </w:t>
      </w:r>
      <w:r>
        <w:rPr>
          <w:rFonts w:ascii="Futura Bk" w:hAnsi="Futura Bk" w:cs="Futura Bk"/>
          <w:sz w:val="20"/>
          <w:szCs w:val="20"/>
        </w:rPr>
        <w:t>Montréal</w:t>
      </w:r>
      <w:r>
        <w:rPr>
          <w:rFonts w:ascii="Futura Bk" w:hAnsi="Futura Bk" w:cs="Futura Bk"/>
          <w:sz w:val="20"/>
          <w:szCs w:val="20"/>
        </w:rPr>
        <w:tab/>
      </w:r>
      <w:r>
        <w:rPr>
          <w:rFonts w:ascii="Futura Bk" w:hAnsi="Futura Bk" w:cs="Futura Bk"/>
          <w:b/>
          <w:bCs/>
          <w:sz w:val="20"/>
          <w:szCs w:val="20"/>
        </w:rPr>
        <w:t>1999-2015</w:t>
      </w:r>
    </w:p>
    <w:p w14:paraId="01A6EC04" w14:textId="77777777" w:rsidR="00DA09CC" w:rsidRDefault="00DA09CC">
      <w:pPr>
        <w:tabs>
          <w:tab w:val="right" w:pos="9360"/>
        </w:tabs>
        <w:spacing w:after="120"/>
        <w:rPr>
          <w:rStyle w:val="Emphaseintense1"/>
          <w:rFonts w:ascii="Futura Bk" w:eastAsia="Arial Unicode MS" w:hAnsi="Futura Bk" w:cs="Futura Bk"/>
          <w:b w:val="0"/>
          <w:color w:val="000000"/>
          <w:sz w:val="20"/>
          <w:szCs w:val="20"/>
          <w:lang w:val="fr-FR"/>
        </w:rPr>
      </w:pPr>
      <w:r>
        <w:rPr>
          <w:rFonts w:ascii="Futura Bk" w:hAnsi="Futura Bk" w:cs="Futura Bk"/>
          <w:b/>
          <w:sz w:val="20"/>
          <w:szCs w:val="20"/>
        </w:rPr>
        <w:t>Agente de bureau principale</w:t>
      </w:r>
      <w:r>
        <w:rPr>
          <w:rFonts w:ascii="Futura Bk" w:hAnsi="Futura Bk" w:cs="Futura Bk"/>
          <w:b/>
          <w:sz w:val="20"/>
          <w:szCs w:val="20"/>
        </w:rPr>
        <w:tab/>
      </w:r>
    </w:p>
    <w:p w14:paraId="7BB8F7D8" w14:textId="77777777" w:rsidR="00DA09CC" w:rsidRDefault="00DA09CC">
      <w:pPr>
        <w:pStyle w:val="Datedesous-section"/>
        <w:spacing w:after="120" w:line="100" w:lineRule="atLeast"/>
        <w:rPr>
          <w:rFonts w:ascii="Futura Bk" w:eastAsia="Arial Unicode MS" w:hAnsi="Futura Bk" w:cs="Futura Bk"/>
          <w:sz w:val="20"/>
          <w:szCs w:val="20"/>
        </w:rPr>
      </w:pPr>
      <w:r>
        <w:rPr>
          <w:rStyle w:val="Emphaseintense1"/>
          <w:rFonts w:ascii="Futura Bk" w:eastAsia="Arial Unicode MS" w:hAnsi="Futura Bk" w:cs="Futura Bk"/>
          <w:b w:val="0"/>
          <w:color w:val="000000"/>
          <w:sz w:val="20"/>
          <w:szCs w:val="20"/>
          <w:lang w:val="fr-FR"/>
        </w:rPr>
        <w:t>Relevant de la directrice administration et finances, assurer le soutien administratif pour l’équipe interne et au besoin auprès des autres directions (50 professionnels).</w:t>
      </w:r>
    </w:p>
    <w:p w14:paraId="020901A0" w14:textId="77777777" w:rsidR="00DA09CC" w:rsidRDefault="00DA09CC">
      <w:pPr>
        <w:pStyle w:val="Paragraphedeliste1"/>
        <w:numPr>
          <w:ilvl w:val="0"/>
          <w:numId w:val="3"/>
        </w:numPr>
        <w:tabs>
          <w:tab w:val="left" w:pos="1418"/>
        </w:tabs>
        <w:spacing w:line="100" w:lineRule="atLeast"/>
        <w:jc w:val="both"/>
        <w:rPr>
          <w:rFonts w:ascii="Futura Bk" w:eastAsia="Arial Unicode MS" w:hAnsi="Futura Bk" w:cs="Futura Bk"/>
          <w:sz w:val="20"/>
          <w:szCs w:val="20"/>
        </w:rPr>
      </w:pPr>
      <w:r>
        <w:rPr>
          <w:rFonts w:ascii="Futura Bk" w:eastAsia="Arial Unicode MS" w:hAnsi="Futura Bk" w:cs="Futura Bk"/>
          <w:sz w:val="20"/>
          <w:szCs w:val="20"/>
        </w:rPr>
        <w:t xml:space="preserve">Assurer la gestion, l’intégrité des données sur le système de paie corporatif (REMPHOR), le maintien et la mise à jour de l'application des feuilles de temps (Access) dont l'ouverture et la fermeture de projets. </w:t>
      </w:r>
    </w:p>
    <w:p w14:paraId="2E900236" w14:textId="77777777" w:rsidR="00DA09CC" w:rsidRDefault="00DA09CC">
      <w:pPr>
        <w:pStyle w:val="Paragraphedeliste1"/>
        <w:numPr>
          <w:ilvl w:val="0"/>
          <w:numId w:val="3"/>
        </w:numPr>
        <w:tabs>
          <w:tab w:val="left" w:pos="1418"/>
        </w:tabs>
        <w:spacing w:line="100" w:lineRule="atLeast"/>
        <w:jc w:val="both"/>
        <w:rPr>
          <w:rFonts w:ascii="Futura Bk" w:eastAsia="Arial Unicode MS" w:hAnsi="Futura Bk" w:cs="Futura Bk"/>
          <w:sz w:val="20"/>
          <w:szCs w:val="20"/>
        </w:rPr>
      </w:pPr>
      <w:r>
        <w:rPr>
          <w:rFonts w:ascii="Futura Bk" w:eastAsia="Arial Unicode MS" w:hAnsi="Futura Bk" w:cs="Futura Bk"/>
          <w:sz w:val="20"/>
          <w:szCs w:val="20"/>
        </w:rPr>
        <w:t>Compiler les différentes données dans  le suivi budgétaire pour les chargés de projets et soumettre le statut des projets respectifs.</w:t>
      </w:r>
    </w:p>
    <w:p w14:paraId="65B1961A" w14:textId="77777777" w:rsidR="00DA09CC" w:rsidRDefault="00DA09CC">
      <w:pPr>
        <w:pStyle w:val="Paragraphedeliste1"/>
        <w:numPr>
          <w:ilvl w:val="0"/>
          <w:numId w:val="3"/>
        </w:numPr>
        <w:tabs>
          <w:tab w:val="left" w:pos="1418"/>
        </w:tabs>
        <w:spacing w:line="100" w:lineRule="atLeast"/>
        <w:jc w:val="both"/>
        <w:rPr>
          <w:rFonts w:ascii="Futura Bk" w:eastAsia="Arial Unicode MS" w:hAnsi="Futura Bk" w:cs="Futura Bk"/>
          <w:sz w:val="20"/>
          <w:szCs w:val="20"/>
        </w:rPr>
      </w:pPr>
      <w:r>
        <w:rPr>
          <w:rFonts w:ascii="Futura Bk" w:eastAsia="Arial Unicode MS" w:hAnsi="Futura Bk" w:cs="Futura Bk"/>
          <w:sz w:val="20"/>
          <w:szCs w:val="20"/>
        </w:rPr>
        <w:t>Préparer les comptes de dépenses pour l’ensemble des employés et des directeurs en s’assurant de respecter les politiques opérationnelles établies.</w:t>
      </w:r>
    </w:p>
    <w:p w14:paraId="68D85509" w14:textId="77777777" w:rsidR="00DA09CC" w:rsidRDefault="00DA09CC">
      <w:pPr>
        <w:pStyle w:val="Paragraphedeliste1"/>
        <w:numPr>
          <w:ilvl w:val="0"/>
          <w:numId w:val="3"/>
        </w:numPr>
        <w:tabs>
          <w:tab w:val="left" w:pos="1418"/>
        </w:tabs>
        <w:spacing w:line="100" w:lineRule="atLeast"/>
        <w:jc w:val="both"/>
        <w:rPr>
          <w:rFonts w:ascii="Futura Bk" w:eastAsia="Arial Unicode MS" w:hAnsi="Futura Bk" w:cs="Futura Bk"/>
          <w:sz w:val="20"/>
          <w:szCs w:val="20"/>
        </w:rPr>
      </w:pPr>
      <w:r>
        <w:rPr>
          <w:rFonts w:ascii="Futura Bk" w:eastAsia="Arial Unicode MS" w:hAnsi="Futura Bk" w:cs="Futura Bk"/>
          <w:sz w:val="20"/>
          <w:szCs w:val="20"/>
        </w:rPr>
        <w:t>Procéder aux inscriptions d’activités de formation. Saisir et concilier les coûts externes s’y rattachant et préparer le dossier requis en vertu de la Loi 90.</w:t>
      </w:r>
    </w:p>
    <w:p w14:paraId="4E432232" w14:textId="77777777" w:rsidR="00DA09CC" w:rsidRDefault="00DA09CC">
      <w:pPr>
        <w:pStyle w:val="Paragraphedeliste1"/>
        <w:numPr>
          <w:ilvl w:val="0"/>
          <w:numId w:val="3"/>
        </w:numPr>
        <w:tabs>
          <w:tab w:val="left" w:pos="1418"/>
        </w:tabs>
        <w:spacing w:line="100" w:lineRule="atLeast"/>
        <w:jc w:val="both"/>
        <w:rPr>
          <w:rFonts w:ascii="Futura Bk" w:eastAsia="Arial Unicode MS" w:hAnsi="Futura Bk" w:cs="Futura Bk"/>
          <w:sz w:val="20"/>
          <w:szCs w:val="20"/>
        </w:rPr>
      </w:pPr>
      <w:r>
        <w:rPr>
          <w:rFonts w:ascii="Futura Bk" w:eastAsia="Arial Unicode MS" w:hAnsi="Futura Bk" w:cs="Futura Bk"/>
          <w:sz w:val="20"/>
          <w:szCs w:val="20"/>
        </w:rPr>
        <w:t>Achats: Recevoir, analyser et procéder aux différentes étapes des demandes d’approvisionnement, dont la sélection des fournisseurs, les études de propositions, les obtentions d’approbations et l’envoi des commandes.</w:t>
      </w:r>
    </w:p>
    <w:p w14:paraId="0083AF89" w14:textId="77777777" w:rsidR="00DA09CC" w:rsidRDefault="00DA09CC">
      <w:pPr>
        <w:pStyle w:val="Paragraphedeliste1"/>
        <w:numPr>
          <w:ilvl w:val="0"/>
          <w:numId w:val="3"/>
        </w:numPr>
        <w:tabs>
          <w:tab w:val="left" w:pos="1418"/>
        </w:tabs>
        <w:spacing w:line="100" w:lineRule="atLeast"/>
        <w:jc w:val="both"/>
        <w:rPr>
          <w:rFonts w:ascii="Futura Bk" w:eastAsia="Arial Unicode MS" w:hAnsi="Futura Bk" w:cs="Futura Bk"/>
          <w:sz w:val="20"/>
          <w:szCs w:val="20"/>
        </w:rPr>
      </w:pPr>
      <w:r>
        <w:rPr>
          <w:rFonts w:ascii="Futura Bk" w:eastAsia="Arial Unicode MS" w:hAnsi="Futura Bk" w:cs="Futura Bk"/>
          <w:sz w:val="20"/>
          <w:szCs w:val="20"/>
        </w:rPr>
        <w:t>Payables: Concilier les factures avec les bons de commande, obtenir les approbations, codifier les dépenses selon leurs natures comptable et effectuer la saisie dans le suivi budgétaire.</w:t>
      </w:r>
    </w:p>
    <w:p w14:paraId="56F1C64D" w14:textId="77777777" w:rsidR="00DA09CC" w:rsidRDefault="00DA09CC">
      <w:pPr>
        <w:pStyle w:val="Paragraphedeliste1"/>
        <w:numPr>
          <w:ilvl w:val="0"/>
          <w:numId w:val="3"/>
        </w:numPr>
        <w:tabs>
          <w:tab w:val="left" w:pos="1418"/>
        </w:tabs>
        <w:spacing w:line="100" w:lineRule="atLeast"/>
        <w:jc w:val="both"/>
        <w:rPr>
          <w:rFonts w:ascii="Futura Bk" w:eastAsia="Arial Unicode MS" w:hAnsi="Futura Bk" w:cs="Futura Bk"/>
          <w:sz w:val="20"/>
          <w:szCs w:val="20"/>
        </w:rPr>
      </w:pPr>
      <w:r>
        <w:rPr>
          <w:rFonts w:ascii="Futura Bk" w:eastAsia="Arial Unicode MS" w:hAnsi="Futura Bk" w:cs="Futura Bk"/>
          <w:sz w:val="20"/>
          <w:szCs w:val="20"/>
        </w:rPr>
        <w:t>Assurer la gestion, le maintien, le suivi et la mise à jour mensuelle de l’inventaire des équipements et des logiciels.</w:t>
      </w:r>
    </w:p>
    <w:p w14:paraId="14516645" w14:textId="77777777" w:rsidR="00DA09CC" w:rsidRDefault="00DA09CC">
      <w:pPr>
        <w:pStyle w:val="Paragraphedeliste1"/>
        <w:numPr>
          <w:ilvl w:val="0"/>
          <w:numId w:val="3"/>
        </w:numPr>
        <w:tabs>
          <w:tab w:val="left" w:pos="1418"/>
        </w:tabs>
        <w:spacing w:line="100" w:lineRule="atLeast"/>
        <w:jc w:val="both"/>
        <w:rPr>
          <w:rFonts w:ascii="Futura Bk" w:eastAsia="Arial Unicode MS" w:hAnsi="Futura Bk" w:cs="Futura Bk"/>
          <w:b/>
          <w:i/>
          <w:sz w:val="24"/>
          <w:szCs w:val="24"/>
        </w:rPr>
      </w:pPr>
      <w:r>
        <w:rPr>
          <w:rFonts w:ascii="Futura Bk" w:eastAsia="Arial Unicode MS" w:hAnsi="Futura Bk" w:cs="Futura Bk"/>
          <w:sz w:val="20"/>
          <w:szCs w:val="20"/>
        </w:rPr>
        <w:t>Effectuer la gestion de la petite caisse, procéder aux écritures comptables des pièces justificatives. Gérer le fond social des employés, préparer les chèques et produire les états financiers.</w:t>
      </w:r>
    </w:p>
    <w:p w14:paraId="11CD3265" w14:textId="77777777" w:rsidR="00DA09CC" w:rsidRDefault="00DA09CC">
      <w:pPr>
        <w:spacing w:line="100" w:lineRule="atLeast"/>
        <w:rPr>
          <w:rFonts w:ascii="Futura Bk" w:eastAsia="Arial Unicode MS" w:hAnsi="Futura Bk" w:cs="Futura Bk"/>
          <w:sz w:val="20"/>
          <w:szCs w:val="20"/>
        </w:rPr>
      </w:pPr>
      <w:r>
        <w:rPr>
          <w:rFonts w:ascii="Futura Bk" w:eastAsia="Arial Unicode MS" w:hAnsi="Futura Bk" w:cs="Futura Bk"/>
          <w:b/>
          <w:i/>
          <w:sz w:val="24"/>
          <w:szCs w:val="24"/>
        </w:rPr>
        <w:lastRenderedPageBreak/>
        <w:tab/>
        <w:t>Réalisations</w:t>
      </w:r>
      <w:r>
        <w:rPr>
          <w:rFonts w:ascii="Futura Bk" w:eastAsia="Arial Unicode MS" w:hAnsi="Futura Bk" w:cs="Futura Bk"/>
          <w:sz w:val="24"/>
          <w:szCs w:val="24"/>
        </w:rPr>
        <w:t>:</w:t>
      </w:r>
    </w:p>
    <w:p w14:paraId="0813118E" w14:textId="77777777" w:rsidR="00DA09CC" w:rsidRDefault="00DA09CC">
      <w:pPr>
        <w:pStyle w:val="Paragraphedeliste"/>
        <w:numPr>
          <w:ilvl w:val="0"/>
          <w:numId w:val="5"/>
        </w:numPr>
        <w:spacing w:line="100" w:lineRule="atLeast"/>
        <w:ind w:left="709" w:hanging="349"/>
        <w:rPr>
          <w:rFonts w:ascii="Futura Bk" w:eastAsia="Arial Unicode MS" w:hAnsi="Futura Bk" w:cs="Futura Bk"/>
          <w:sz w:val="20"/>
          <w:szCs w:val="20"/>
        </w:rPr>
      </w:pPr>
      <w:r>
        <w:rPr>
          <w:rFonts w:ascii="Futura Bk" w:eastAsia="Arial Unicode MS" w:hAnsi="Futura Bk" w:cs="Futura Bk"/>
          <w:sz w:val="20"/>
          <w:szCs w:val="20"/>
        </w:rPr>
        <w:t>Collaboration active avec l’ensemble des professionnels et la direction en s’assurant de traiter avec efficacité et professionnalisme leurs multiples requêtes.</w:t>
      </w:r>
    </w:p>
    <w:p w14:paraId="5E95254A" w14:textId="77777777" w:rsidR="00DA09CC" w:rsidRDefault="00DA09CC">
      <w:pPr>
        <w:pStyle w:val="Paragraphedeliste1"/>
        <w:numPr>
          <w:ilvl w:val="0"/>
          <w:numId w:val="6"/>
        </w:numPr>
        <w:spacing w:line="100" w:lineRule="atLeast"/>
        <w:ind w:left="709" w:hanging="349"/>
        <w:jc w:val="both"/>
        <w:rPr>
          <w:rFonts w:ascii="Futura Bk" w:eastAsia="Arial Unicode MS" w:hAnsi="Futura Bk" w:cs="Futura Bk"/>
          <w:sz w:val="20"/>
          <w:szCs w:val="20"/>
        </w:rPr>
      </w:pPr>
      <w:r>
        <w:rPr>
          <w:rFonts w:ascii="Futura Bk" w:eastAsia="Arial Unicode MS" w:hAnsi="Futura Bk" w:cs="Futura Bk"/>
          <w:sz w:val="20"/>
          <w:szCs w:val="20"/>
        </w:rPr>
        <w:t>Aide à la mise en place de production de rapports, de tableaux et de graphiques pour les membres de la direction afin de présenter les heures effectuées par ressource et par projet, permettant une meilleure gestion des ressources et des priorités.</w:t>
      </w:r>
    </w:p>
    <w:p w14:paraId="1AC46446" w14:textId="77777777" w:rsidR="00DA09CC" w:rsidRDefault="00DA09CC">
      <w:pPr>
        <w:pStyle w:val="Paragraphedeliste1"/>
        <w:numPr>
          <w:ilvl w:val="0"/>
          <w:numId w:val="4"/>
        </w:numPr>
        <w:spacing w:line="100" w:lineRule="atLeast"/>
        <w:ind w:left="709" w:hanging="349"/>
        <w:jc w:val="both"/>
        <w:rPr>
          <w:rFonts w:ascii="Futura Bk" w:eastAsia="Arial Unicode MS" w:hAnsi="Futura Bk" w:cs="Futura Bk"/>
          <w:sz w:val="20"/>
          <w:szCs w:val="20"/>
        </w:rPr>
      </w:pPr>
      <w:r>
        <w:rPr>
          <w:rFonts w:ascii="Futura Bk" w:eastAsia="Arial Unicode MS" w:hAnsi="Futura Bk" w:cs="Futura Bk"/>
          <w:sz w:val="20"/>
          <w:szCs w:val="20"/>
        </w:rPr>
        <w:t>Élaboration et implantation du fichier de suivi des commandes, qui a permis une meilleure vue d’ensemble de leurs statuts et facilité leurs approbations.</w:t>
      </w:r>
    </w:p>
    <w:p w14:paraId="7B47837A" w14:textId="77777777" w:rsidR="00DA09CC" w:rsidRDefault="00DA09CC">
      <w:pPr>
        <w:pStyle w:val="Paragraphedeliste1"/>
        <w:numPr>
          <w:ilvl w:val="0"/>
          <w:numId w:val="4"/>
        </w:numPr>
        <w:spacing w:line="100" w:lineRule="atLeast"/>
        <w:ind w:left="709" w:hanging="349"/>
        <w:jc w:val="both"/>
        <w:rPr>
          <w:rFonts w:ascii="Futura Bk" w:hAnsi="Futura Bk" w:cs="Futura Bk"/>
          <w:sz w:val="20"/>
          <w:szCs w:val="20"/>
        </w:rPr>
      </w:pPr>
      <w:r>
        <w:rPr>
          <w:rFonts w:ascii="Futura Bk" w:eastAsia="Arial Unicode MS" w:hAnsi="Futura Bk" w:cs="Futura Bk"/>
          <w:sz w:val="20"/>
          <w:szCs w:val="20"/>
        </w:rPr>
        <w:t>Reconnue par mes pairs pour mon efficacité, ma proactivité, et la qualité de mes interventions dans la réalisation de nombreux projets en cours.</w:t>
      </w:r>
    </w:p>
    <w:p w14:paraId="018BEC6A" w14:textId="77777777" w:rsidR="00DA09CC" w:rsidRDefault="00DA09CC">
      <w:pPr>
        <w:rPr>
          <w:rFonts w:ascii="Futura Bk" w:hAnsi="Futura Bk" w:cs="Futura Bk"/>
          <w:sz w:val="20"/>
          <w:szCs w:val="20"/>
        </w:rPr>
      </w:pPr>
    </w:p>
    <w:p w14:paraId="6FF9532E" w14:textId="77777777" w:rsidR="00DA09CC" w:rsidRDefault="00DA09CC">
      <w:pPr>
        <w:tabs>
          <w:tab w:val="right" w:pos="9360"/>
        </w:tabs>
        <w:spacing w:after="60"/>
        <w:rPr>
          <w:rFonts w:ascii="Futura Bk" w:hAnsi="Futura Bk" w:cs="Futura Bk"/>
          <w:b/>
          <w:i/>
          <w:sz w:val="20"/>
          <w:szCs w:val="20"/>
        </w:rPr>
      </w:pPr>
      <w:r>
        <w:rPr>
          <w:rFonts w:ascii="Futura Bk" w:hAnsi="Futura Bk" w:cs="Futura Bk"/>
          <w:b/>
          <w:caps/>
          <w:sz w:val="20"/>
          <w:szCs w:val="20"/>
        </w:rPr>
        <w:t xml:space="preserve">les promotions chotel ltée, </w:t>
      </w:r>
      <w:r>
        <w:rPr>
          <w:rFonts w:ascii="Futura Bk" w:hAnsi="Futura Bk" w:cs="Futura Bk"/>
          <w:sz w:val="20"/>
          <w:szCs w:val="20"/>
        </w:rPr>
        <w:t>Longueuil</w:t>
      </w:r>
      <w:r>
        <w:rPr>
          <w:rFonts w:ascii="Futura Bk" w:hAnsi="Futura Bk" w:cs="Futura Bk"/>
          <w:sz w:val="20"/>
          <w:szCs w:val="20"/>
        </w:rPr>
        <w:tab/>
      </w:r>
      <w:r>
        <w:rPr>
          <w:rFonts w:ascii="Futura Bk" w:hAnsi="Futura Bk" w:cs="Futura Bk"/>
          <w:b/>
          <w:bCs/>
          <w:sz w:val="20"/>
          <w:szCs w:val="20"/>
        </w:rPr>
        <w:t>1992-1999</w:t>
      </w:r>
    </w:p>
    <w:p w14:paraId="4AF90026" w14:textId="77777777" w:rsidR="00DA09CC" w:rsidRDefault="00DA09CC">
      <w:pPr>
        <w:tabs>
          <w:tab w:val="right" w:pos="9360"/>
        </w:tabs>
        <w:spacing w:after="120"/>
        <w:rPr>
          <w:rFonts w:ascii="Futura Bk" w:eastAsia="Arial Unicode MS" w:hAnsi="Futura Bk" w:cs="Futura Bk"/>
          <w:sz w:val="20"/>
          <w:szCs w:val="20"/>
          <w:lang w:val="fr-FR"/>
        </w:rPr>
      </w:pPr>
      <w:r>
        <w:rPr>
          <w:rFonts w:ascii="Futura Bk" w:hAnsi="Futura Bk" w:cs="Futura Bk"/>
          <w:b/>
          <w:i/>
          <w:sz w:val="20"/>
          <w:szCs w:val="20"/>
        </w:rPr>
        <w:t>Commis-comptable</w:t>
      </w:r>
      <w:r>
        <w:rPr>
          <w:rFonts w:ascii="Futura Bk" w:hAnsi="Futura Bk" w:cs="Futura Bk"/>
          <w:b/>
          <w:sz w:val="20"/>
          <w:szCs w:val="20"/>
        </w:rPr>
        <w:tab/>
      </w:r>
    </w:p>
    <w:p w14:paraId="4D87A186" w14:textId="77777777" w:rsidR="00DA09CC" w:rsidRDefault="00DA09CC">
      <w:pPr>
        <w:pStyle w:val="Paragraphedeliste1"/>
        <w:numPr>
          <w:ilvl w:val="0"/>
          <w:numId w:val="7"/>
        </w:numPr>
        <w:spacing w:line="100" w:lineRule="atLeast"/>
        <w:ind w:left="426" w:hanging="426"/>
        <w:rPr>
          <w:rFonts w:ascii="Futura Bk" w:eastAsia="Arial Unicode MS" w:hAnsi="Futura Bk" w:cs="Futura Bk"/>
          <w:sz w:val="20"/>
          <w:szCs w:val="20"/>
          <w:lang w:val="fr-FR"/>
        </w:rPr>
      </w:pPr>
      <w:r>
        <w:rPr>
          <w:rFonts w:ascii="Futura Bk" w:eastAsia="Arial Unicode MS" w:hAnsi="Futura Bk" w:cs="Futura Bk"/>
          <w:sz w:val="20"/>
          <w:szCs w:val="20"/>
          <w:lang w:val="fr-FR"/>
        </w:rPr>
        <w:t>Exécuter la tenue de livres informatisée.</w:t>
      </w:r>
    </w:p>
    <w:p w14:paraId="674C64D9" w14:textId="77777777" w:rsidR="00DA09CC" w:rsidRDefault="00DA09CC">
      <w:pPr>
        <w:pStyle w:val="Paragraphedeliste1"/>
        <w:numPr>
          <w:ilvl w:val="0"/>
          <w:numId w:val="7"/>
        </w:numPr>
        <w:spacing w:line="100" w:lineRule="atLeast"/>
        <w:ind w:left="426" w:hanging="426"/>
        <w:rPr>
          <w:rFonts w:ascii="Futura Bk" w:eastAsia="Arial Unicode MS" w:hAnsi="Futura Bk" w:cs="Futura Bk"/>
          <w:sz w:val="20"/>
          <w:szCs w:val="20"/>
          <w:lang w:val="fr-FR"/>
        </w:rPr>
      </w:pPr>
      <w:r>
        <w:rPr>
          <w:rFonts w:ascii="Futura Bk" w:eastAsia="Arial Unicode MS" w:hAnsi="Futura Bk" w:cs="Futura Bk"/>
          <w:sz w:val="20"/>
          <w:szCs w:val="20"/>
          <w:lang w:val="fr-FR"/>
        </w:rPr>
        <w:t>Faire la conciliation bancaire.</w:t>
      </w:r>
    </w:p>
    <w:p w14:paraId="78C5CA7F" w14:textId="77777777" w:rsidR="00DA09CC" w:rsidRDefault="00DA09CC">
      <w:pPr>
        <w:pStyle w:val="Paragraphedeliste1"/>
        <w:numPr>
          <w:ilvl w:val="0"/>
          <w:numId w:val="7"/>
        </w:numPr>
        <w:spacing w:line="100" w:lineRule="atLeast"/>
        <w:ind w:left="426" w:hanging="426"/>
        <w:rPr>
          <w:rFonts w:ascii="Futura Bk" w:eastAsia="Arial Unicode MS" w:hAnsi="Futura Bk" w:cs="Futura Bk"/>
          <w:sz w:val="20"/>
          <w:szCs w:val="20"/>
          <w:lang w:val="fr-FR"/>
        </w:rPr>
      </w:pPr>
      <w:r>
        <w:rPr>
          <w:rFonts w:ascii="Futura Bk" w:eastAsia="Arial Unicode MS" w:hAnsi="Futura Bk" w:cs="Futura Bk"/>
          <w:sz w:val="20"/>
          <w:szCs w:val="20"/>
          <w:lang w:val="fr-FR"/>
        </w:rPr>
        <w:t>Produire les rapports de taxes et de remises aux gouvernements (DAS).</w:t>
      </w:r>
    </w:p>
    <w:p w14:paraId="56F65908" w14:textId="77777777" w:rsidR="00DA09CC" w:rsidRDefault="00DA09CC">
      <w:pPr>
        <w:pStyle w:val="Paragraphedeliste1"/>
        <w:numPr>
          <w:ilvl w:val="0"/>
          <w:numId w:val="7"/>
        </w:numPr>
        <w:spacing w:line="100" w:lineRule="atLeast"/>
        <w:ind w:left="426" w:hanging="426"/>
        <w:rPr>
          <w:rFonts w:ascii="Futura Bk" w:eastAsia="Arial Unicode MS" w:hAnsi="Futura Bk" w:cs="Futura Bk"/>
          <w:sz w:val="20"/>
          <w:szCs w:val="20"/>
          <w:lang w:val="fr-FR"/>
        </w:rPr>
      </w:pPr>
      <w:r>
        <w:rPr>
          <w:rFonts w:ascii="Futura Bk" w:eastAsia="Arial Unicode MS" w:hAnsi="Futura Bk" w:cs="Futura Bk"/>
          <w:sz w:val="20"/>
          <w:szCs w:val="20"/>
          <w:lang w:val="fr-FR"/>
        </w:rPr>
        <w:t>Effectuer la collection des comptes à recevoir.</w:t>
      </w:r>
    </w:p>
    <w:p w14:paraId="43C25B27" w14:textId="77777777" w:rsidR="00DA09CC" w:rsidRDefault="00DA09CC">
      <w:pPr>
        <w:pStyle w:val="Paragraphedeliste1"/>
        <w:numPr>
          <w:ilvl w:val="0"/>
          <w:numId w:val="7"/>
        </w:numPr>
        <w:spacing w:line="100" w:lineRule="atLeast"/>
        <w:ind w:left="426" w:hanging="426"/>
        <w:rPr>
          <w:rFonts w:ascii="Futura Bk" w:hAnsi="Futura Bk" w:cs="Futura Bk"/>
          <w:sz w:val="20"/>
          <w:szCs w:val="20"/>
        </w:rPr>
      </w:pPr>
      <w:r>
        <w:rPr>
          <w:rFonts w:ascii="Futura Bk" w:eastAsia="Arial Unicode MS" w:hAnsi="Futura Bk" w:cs="Futura Bk"/>
          <w:sz w:val="20"/>
          <w:szCs w:val="20"/>
          <w:lang w:val="fr-FR"/>
        </w:rPr>
        <w:t>Émettre les chèques aux fournisseurs.</w:t>
      </w:r>
    </w:p>
    <w:p w14:paraId="122FB971" w14:textId="77777777" w:rsidR="00DA09CC" w:rsidRDefault="00DA09CC">
      <w:pPr>
        <w:rPr>
          <w:rFonts w:ascii="Futura Bk" w:hAnsi="Futura Bk" w:cs="Futura Bk"/>
          <w:sz w:val="20"/>
          <w:szCs w:val="20"/>
        </w:rPr>
      </w:pPr>
    </w:p>
    <w:p w14:paraId="4BE9E876" w14:textId="77777777" w:rsidR="00DA09CC" w:rsidRDefault="00DA09CC">
      <w:pPr>
        <w:pBdr>
          <w:bottom w:val="single" w:sz="20" w:space="1" w:color="808000"/>
        </w:pBdr>
        <w:jc w:val="center"/>
        <w:rPr>
          <w:rFonts w:ascii="Futura Bk" w:hAnsi="Futura Bk" w:cs="Futura Bk"/>
          <w:b/>
          <w:sz w:val="20"/>
          <w:szCs w:val="20"/>
        </w:rPr>
      </w:pPr>
      <w:r>
        <w:rPr>
          <w:rFonts w:ascii="Wingdings" w:hAnsi="Wingdings" w:cs="Wingdings"/>
          <w:shadow/>
          <w:color w:val="E36C0A"/>
          <w:sz w:val="32"/>
          <w:szCs w:val="32"/>
        </w:rPr>
        <w:t></w:t>
      </w:r>
      <w:r>
        <w:rPr>
          <w:rFonts w:ascii="Futura Bk" w:hAnsi="Futura Bk" w:cs="Futura Bk"/>
          <w:shadow/>
          <w:color w:val="4A442A"/>
          <w:sz w:val="32"/>
          <w:szCs w:val="32"/>
        </w:rPr>
        <w:t xml:space="preserve"> </w:t>
      </w:r>
      <w:r>
        <w:rPr>
          <w:rFonts w:ascii="Futura Bk" w:hAnsi="Futura Bk" w:cs="Futura Bk"/>
          <w:shadow/>
          <w:color w:val="4A442A"/>
          <w:sz w:val="36"/>
          <w:szCs w:val="36"/>
        </w:rPr>
        <w:t>Études</w:t>
      </w:r>
    </w:p>
    <w:p w14:paraId="6787CA7C" w14:textId="77777777" w:rsidR="00DA09CC" w:rsidRDefault="00DA09CC">
      <w:pPr>
        <w:tabs>
          <w:tab w:val="right" w:pos="9360"/>
        </w:tabs>
        <w:spacing w:before="60"/>
        <w:rPr>
          <w:rFonts w:ascii="Futura Bk" w:hAnsi="Futura Bk" w:cs="Futura Bk"/>
          <w:sz w:val="20"/>
          <w:szCs w:val="20"/>
        </w:rPr>
      </w:pPr>
      <w:r>
        <w:rPr>
          <w:rFonts w:ascii="Futura Bk" w:hAnsi="Futura Bk" w:cs="Futura Bk"/>
          <w:b/>
          <w:sz w:val="20"/>
          <w:szCs w:val="20"/>
        </w:rPr>
        <w:t>D.E.P. comptabilité</w:t>
      </w:r>
      <w:r>
        <w:rPr>
          <w:rFonts w:ascii="Futura Bk" w:hAnsi="Futura Bk" w:cs="Futura Bk"/>
          <w:b/>
          <w:sz w:val="20"/>
          <w:szCs w:val="20"/>
        </w:rPr>
        <w:tab/>
      </w:r>
      <w:r>
        <w:rPr>
          <w:rFonts w:ascii="Futura Bk" w:hAnsi="Futura Bk" w:cs="Futura Bk"/>
          <w:b/>
          <w:bCs/>
          <w:sz w:val="20"/>
          <w:szCs w:val="20"/>
        </w:rPr>
        <w:t>1992</w:t>
      </w:r>
    </w:p>
    <w:p w14:paraId="5F6FEC28" w14:textId="77777777" w:rsidR="00DA09CC" w:rsidRDefault="00DA09CC">
      <w:pPr>
        <w:tabs>
          <w:tab w:val="left" w:pos="2127"/>
          <w:tab w:val="right" w:pos="9360"/>
        </w:tabs>
        <w:spacing w:after="120"/>
        <w:rPr>
          <w:rFonts w:ascii="Futura Bk" w:hAnsi="Futura Bk" w:cs="Futura Bk"/>
          <w:b/>
          <w:sz w:val="20"/>
          <w:szCs w:val="20"/>
        </w:rPr>
      </w:pPr>
      <w:r>
        <w:rPr>
          <w:rFonts w:ascii="Futura Bk" w:hAnsi="Futura Bk" w:cs="Futura Bk"/>
          <w:sz w:val="20"/>
          <w:szCs w:val="20"/>
        </w:rPr>
        <w:t>École de formation professionnelle Pierre-Dupuy, Longueuil</w:t>
      </w:r>
    </w:p>
    <w:p w14:paraId="63C3B70F" w14:textId="77777777" w:rsidR="00DA09CC" w:rsidRDefault="00DA09CC">
      <w:pPr>
        <w:tabs>
          <w:tab w:val="right" w:pos="9360"/>
        </w:tabs>
        <w:rPr>
          <w:rFonts w:ascii="Futura Bk" w:hAnsi="Futura Bk" w:cs="Futura Bk"/>
          <w:sz w:val="20"/>
          <w:szCs w:val="20"/>
        </w:rPr>
      </w:pPr>
      <w:r>
        <w:rPr>
          <w:rFonts w:ascii="Futura Bk" w:hAnsi="Futura Bk" w:cs="Futura Bk"/>
          <w:b/>
          <w:sz w:val="20"/>
          <w:szCs w:val="20"/>
        </w:rPr>
        <w:t>D.E.S.</w:t>
      </w:r>
      <w:r>
        <w:rPr>
          <w:rFonts w:ascii="Futura Bk" w:hAnsi="Futura Bk" w:cs="Futura Bk"/>
          <w:sz w:val="20"/>
          <w:szCs w:val="20"/>
        </w:rPr>
        <w:tab/>
      </w:r>
      <w:r>
        <w:rPr>
          <w:rFonts w:ascii="Futura Bk" w:hAnsi="Futura Bk" w:cs="Futura Bk"/>
          <w:b/>
          <w:bCs/>
          <w:sz w:val="20"/>
          <w:szCs w:val="20"/>
        </w:rPr>
        <w:t>1990</w:t>
      </w:r>
    </w:p>
    <w:p w14:paraId="6652B64E" w14:textId="77777777" w:rsidR="00DA09CC" w:rsidRDefault="00DA09CC">
      <w:pPr>
        <w:tabs>
          <w:tab w:val="left" w:pos="2127"/>
        </w:tabs>
        <w:spacing w:after="240"/>
        <w:rPr>
          <w:rFonts w:ascii="Wingdings" w:hAnsi="Wingdings" w:cs="Wingdings"/>
          <w:shadow/>
          <w:color w:val="E36C0A"/>
          <w:sz w:val="32"/>
          <w:szCs w:val="32"/>
        </w:rPr>
      </w:pPr>
      <w:r>
        <w:rPr>
          <w:rFonts w:ascii="Futura Bk" w:hAnsi="Futura Bk" w:cs="Futura Bk"/>
          <w:sz w:val="20"/>
          <w:szCs w:val="20"/>
        </w:rPr>
        <w:t>Polyvalente Jacques-Rousseau, Longueuil</w:t>
      </w:r>
    </w:p>
    <w:p w14:paraId="0E28B1D8" w14:textId="77777777" w:rsidR="00DA09CC" w:rsidRDefault="00DA09CC">
      <w:pPr>
        <w:pBdr>
          <w:bottom w:val="single" w:sz="20" w:space="1" w:color="808000"/>
        </w:pBdr>
        <w:jc w:val="center"/>
        <w:rPr>
          <w:rFonts w:ascii="Futura Bk" w:eastAsia="Arial Unicode MS" w:hAnsi="Futura Bk" w:cs="Futura Bk"/>
          <w:b/>
          <w:bCs/>
          <w:sz w:val="20"/>
          <w:szCs w:val="20"/>
          <w:lang w:val="fr-FR"/>
        </w:rPr>
      </w:pPr>
      <w:r>
        <w:rPr>
          <w:rFonts w:ascii="Wingdings" w:hAnsi="Wingdings" w:cs="Wingdings"/>
          <w:shadow/>
          <w:color w:val="E36C0A"/>
          <w:sz w:val="32"/>
          <w:szCs w:val="32"/>
        </w:rPr>
        <w:t></w:t>
      </w:r>
      <w:r>
        <w:rPr>
          <w:rFonts w:ascii="Futura Bk" w:hAnsi="Futura Bk" w:cs="Futura Bk"/>
          <w:shadow/>
          <w:color w:val="4A442A"/>
          <w:sz w:val="32"/>
          <w:szCs w:val="32"/>
        </w:rPr>
        <w:t xml:space="preserve"> </w:t>
      </w:r>
      <w:r>
        <w:rPr>
          <w:rFonts w:ascii="Futura Bk" w:hAnsi="Futura Bk" w:cs="Futura Bk"/>
          <w:shadow/>
          <w:color w:val="4A442A"/>
          <w:sz w:val="36"/>
          <w:szCs w:val="36"/>
        </w:rPr>
        <w:t>Formation complémentaire</w:t>
      </w:r>
    </w:p>
    <w:p w14:paraId="4A3B6756" w14:textId="77777777" w:rsidR="00DA09CC" w:rsidRDefault="00DA09CC">
      <w:pPr>
        <w:pStyle w:val="Paragraphedeliste1"/>
        <w:numPr>
          <w:ilvl w:val="0"/>
          <w:numId w:val="8"/>
        </w:numPr>
        <w:tabs>
          <w:tab w:val="right" w:pos="9333"/>
        </w:tabs>
        <w:spacing w:before="60" w:after="0" w:line="100" w:lineRule="atLeast"/>
        <w:ind w:left="357" w:hanging="357"/>
        <w:rPr>
          <w:rFonts w:ascii="Futura Bk" w:eastAsia="Arial Unicode MS" w:hAnsi="Futura Bk" w:cs="Futura Bk"/>
          <w:b/>
          <w:bCs/>
          <w:sz w:val="20"/>
          <w:szCs w:val="20"/>
          <w:lang w:val="fr-FR"/>
        </w:rPr>
      </w:pPr>
      <w:r>
        <w:rPr>
          <w:rFonts w:ascii="Futura Bk" w:eastAsia="Arial Unicode MS" w:hAnsi="Futura Bk" w:cs="Futura Bk"/>
          <w:b/>
          <w:bCs/>
          <w:sz w:val="20"/>
          <w:szCs w:val="20"/>
          <w:lang w:val="fr-FR"/>
        </w:rPr>
        <w:t xml:space="preserve">Excel avancé, </w:t>
      </w:r>
      <w:r>
        <w:rPr>
          <w:rFonts w:ascii="Futura Bk" w:eastAsia="Arial Unicode MS" w:hAnsi="Futura Bk" w:cs="Futura Bk"/>
          <w:sz w:val="20"/>
          <w:szCs w:val="20"/>
          <w:lang w:val="fr-FR"/>
        </w:rPr>
        <w:t>Versalys</w:t>
      </w:r>
      <w:r>
        <w:rPr>
          <w:rFonts w:ascii="Futura Bk" w:eastAsia="Arial Unicode MS" w:hAnsi="Futura Bk" w:cs="Futura Bk"/>
          <w:b/>
          <w:bCs/>
          <w:sz w:val="20"/>
          <w:szCs w:val="20"/>
          <w:lang w:val="fr-FR"/>
        </w:rPr>
        <w:tab/>
        <w:t>2014</w:t>
      </w:r>
    </w:p>
    <w:p w14:paraId="63F82D19" w14:textId="77777777" w:rsidR="00DA09CC" w:rsidRDefault="00DA09CC">
      <w:pPr>
        <w:pStyle w:val="Paragraphedeliste1"/>
        <w:numPr>
          <w:ilvl w:val="0"/>
          <w:numId w:val="8"/>
        </w:numPr>
        <w:tabs>
          <w:tab w:val="right" w:pos="9333"/>
        </w:tabs>
        <w:spacing w:after="0" w:line="100" w:lineRule="atLeast"/>
        <w:ind w:left="357" w:hanging="357"/>
        <w:rPr>
          <w:rFonts w:ascii="Futura Bk" w:eastAsia="Arial Unicode MS" w:hAnsi="Futura Bk" w:cs="Futura Bk"/>
          <w:b/>
          <w:bCs/>
          <w:sz w:val="20"/>
          <w:szCs w:val="20"/>
          <w:lang w:val="fr-FR"/>
        </w:rPr>
      </w:pPr>
      <w:r>
        <w:rPr>
          <w:rFonts w:ascii="Futura Bk" w:eastAsia="Arial Unicode MS" w:hAnsi="Futura Bk" w:cs="Futura Bk"/>
          <w:b/>
          <w:bCs/>
          <w:sz w:val="20"/>
          <w:szCs w:val="20"/>
          <w:lang w:val="fr-FR"/>
        </w:rPr>
        <w:t xml:space="preserve">L'aventure humaine au travail, </w:t>
      </w:r>
      <w:r>
        <w:rPr>
          <w:rFonts w:ascii="Futura Bk" w:eastAsia="Arial Unicode MS" w:hAnsi="Futura Bk" w:cs="Futura Bk"/>
          <w:sz w:val="20"/>
          <w:szCs w:val="20"/>
          <w:lang w:val="fr-FR"/>
        </w:rPr>
        <w:t>Ordre des C.A</w:t>
      </w:r>
      <w:r>
        <w:rPr>
          <w:rFonts w:ascii="Futura Bk" w:eastAsia="Arial Unicode MS" w:hAnsi="Futura Bk" w:cs="Futura Bk"/>
          <w:b/>
          <w:bCs/>
          <w:sz w:val="20"/>
          <w:szCs w:val="20"/>
          <w:lang w:val="fr-FR"/>
        </w:rPr>
        <w:tab/>
        <w:t>2013</w:t>
      </w:r>
    </w:p>
    <w:p w14:paraId="42E716A3" w14:textId="77777777" w:rsidR="00DA09CC" w:rsidRDefault="00DA09CC">
      <w:pPr>
        <w:pStyle w:val="Paragraphedeliste1"/>
        <w:numPr>
          <w:ilvl w:val="0"/>
          <w:numId w:val="8"/>
        </w:numPr>
        <w:tabs>
          <w:tab w:val="right" w:pos="9333"/>
        </w:tabs>
        <w:spacing w:after="0" w:line="100" w:lineRule="atLeast"/>
        <w:ind w:left="357" w:hanging="357"/>
        <w:rPr>
          <w:rFonts w:ascii="Futura Bk" w:eastAsia="Arial Unicode MS" w:hAnsi="Futura Bk" w:cs="Futura Bk"/>
          <w:b/>
          <w:bCs/>
          <w:sz w:val="20"/>
          <w:szCs w:val="20"/>
          <w:lang w:val="fr-FR"/>
        </w:rPr>
      </w:pPr>
      <w:r>
        <w:rPr>
          <w:rFonts w:ascii="Futura Bk" w:eastAsia="Arial Unicode MS" w:hAnsi="Futura Bk" w:cs="Futura Bk"/>
          <w:b/>
          <w:bCs/>
          <w:sz w:val="20"/>
          <w:szCs w:val="20"/>
          <w:lang w:val="fr-FR"/>
        </w:rPr>
        <w:t xml:space="preserve">Powerpoint intermédiaire, </w:t>
      </w:r>
      <w:r>
        <w:rPr>
          <w:rFonts w:ascii="Futura Bk" w:eastAsia="Arial Unicode MS" w:hAnsi="Futura Bk" w:cs="Futura Bk"/>
          <w:sz w:val="20"/>
          <w:szCs w:val="20"/>
          <w:lang w:val="fr-FR"/>
        </w:rPr>
        <w:t>Edumicro</w:t>
      </w:r>
      <w:r>
        <w:rPr>
          <w:rFonts w:ascii="Futura Bk" w:eastAsia="Arial Unicode MS" w:hAnsi="Futura Bk" w:cs="Futura Bk"/>
          <w:b/>
          <w:bCs/>
          <w:sz w:val="20"/>
          <w:szCs w:val="20"/>
          <w:lang w:val="fr-FR"/>
        </w:rPr>
        <w:tab/>
        <w:t>2012</w:t>
      </w:r>
    </w:p>
    <w:p w14:paraId="365C3D0A" w14:textId="77777777" w:rsidR="00DA09CC" w:rsidRDefault="00DA09CC">
      <w:pPr>
        <w:pStyle w:val="Paragraphedeliste1"/>
        <w:numPr>
          <w:ilvl w:val="0"/>
          <w:numId w:val="8"/>
        </w:numPr>
        <w:tabs>
          <w:tab w:val="right" w:pos="9333"/>
        </w:tabs>
        <w:spacing w:after="0" w:line="100" w:lineRule="atLeast"/>
        <w:ind w:left="357" w:hanging="357"/>
        <w:rPr>
          <w:rFonts w:ascii="Futura Bk" w:eastAsia="Arial Unicode MS" w:hAnsi="Futura Bk" w:cs="Futura Bk"/>
          <w:b/>
          <w:bCs/>
          <w:sz w:val="20"/>
          <w:szCs w:val="20"/>
          <w:lang w:val="fr-FR"/>
        </w:rPr>
      </w:pPr>
      <w:r>
        <w:rPr>
          <w:rFonts w:ascii="Futura Bk" w:eastAsia="Arial Unicode MS" w:hAnsi="Futura Bk" w:cs="Futura Bk"/>
          <w:b/>
          <w:bCs/>
          <w:sz w:val="20"/>
          <w:szCs w:val="20"/>
          <w:lang w:val="fr-FR"/>
        </w:rPr>
        <w:t xml:space="preserve">Gestion efficace du temps et des priorités, </w:t>
      </w:r>
      <w:r>
        <w:rPr>
          <w:rFonts w:ascii="Futura Bk" w:eastAsia="Arial Unicode MS" w:hAnsi="Futura Bk" w:cs="Futura Bk"/>
          <w:sz w:val="20"/>
          <w:szCs w:val="20"/>
          <w:lang w:val="fr-FR"/>
        </w:rPr>
        <w:t>Technologia</w:t>
      </w:r>
      <w:r>
        <w:rPr>
          <w:rFonts w:ascii="Futura Bk" w:eastAsia="Arial Unicode MS" w:hAnsi="Futura Bk" w:cs="Futura Bk"/>
          <w:b/>
          <w:bCs/>
          <w:sz w:val="20"/>
          <w:szCs w:val="20"/>
          <w:lang w:val="fr-FR"/>
        </w:rPr>
        <w:tab/>
        <w:t>2010</w:t>
      </w:r>
    </w:p>
    <w:p w14:paraId="0B9E6999" w14:textId="77777777" w:rsidR="00DA09CC" w:rsidRDefault="00DA09CC">
      <w:pPr>
        <w:pStyle w:val="Paragraphedeliste1"/>
        <w:numPr>
          <w:ilvl w:val="0"/>
          <w:numId w:val="8"/>
        </w:numPr>
        <w:tabs>
          <w:tab w:val="right" w:pos="9333"/>
        </w:tabs>
        <w:spacing w:after="0" w:line="100" w:lineRule="atLeast"/>
        <w:ind w:left="357" w:hanging="357"/>
        <w:rPr>
          <w:rFonts w:ascii="Futura Bk" w:eastAsia="Arial Unicode MS" w:hAnsi="Futura Bk" w:cs="Futura Bk"/>
          <w:b/>
          <w:bCs/>
          <w:sz w:val="20"/>
          <w:szCs w:val="20"/>
          <w:lang w:val="fr-FR"/>
        </w:rPr>
      </w:pPr>
      <w:r>
        <w:rPr>
          <w:rFonts w:ascii="Futura Bk" w:eastAsia="Arial Unicode MS" w:hAnsi="Futura Bk" w:cs="Futura Bk"/>
          <w:b/>
          <w:bCs/>
          <w:sz w:val="20"/>
          <w:szCs w:val="20"/>
          <w:lang w:val="fr-FR"/>
        </w:rPr>
        <w:t xml:space="preserve">Recherchiste documentaliste, </w:t>
      </w:r>
      <w:r>
        <w:rPr>
          <w:rFonts w:ascii="Futura Bk" w:eastAsia="Arial Unicode MS" w:hAnsi="Futura Bk" w:cs="Futura Bk"/>
          <w:sz w:val="20"/>
          <w:szCs w:val="20"/>
          <w:lang w:val="fr-FR"/>
        </w:rPr>
        <w:t>Cinécours</w:t>
      </w:r>
      <w:r>
        <w:rPr>
          <w:rFonts w:ascii="Futura Bk" w:eastAsia="Arial Unicode MS" w:hAnsi="Futura Bk" w:cs="Futura Bk"/>
          <w:b/>
          <w:bCs/>
          <w:sz w:val="20"/>
          <w:szCs w:val="20"/>
          <w:lang w:val="fr-FR"/>
        </w:rPr>
        <w:tab/>
        <w:t>2006</w:t>
      </w:r>
    </w:p>
    <w:p w14:paraId="5745D890" w14:textId="77777777" w:rsidR="00DA09CC" w:rsidRDefault="00DA09CC">
      <w:pPr>
        <w:pStyle w:val="Paragraphedeliste1"/>
        <w:numPr>
          <w:ilvl w:val="0"/>
          <w:numId w:val="8"/>
        </w:numPr>
        <w:tabs>
          <w:tab w:val="right" w:pos="9333"/>
        </w:tabs>
        <w:spacing w:after="0" w:line="100" w:lineRule="atLeast"/>
        <w:ind w:left="357" w:hanging="357"/>
        <w:rPr>
          <w:rFonts w:ascii="Futura Bk" w:eastAsia="Arial Unicode MS" w:hAnsi="Futura Bk" w:cs="Futura Bk"/>
          <w:b/>
          <w:bCs/>
          <w:sz w:val="20"/>
          <w:szCs w:val="20"/>
          <w:lang w:val="fr-FR"/>
        </w:rPr>
      </w:pPr>
      <w:r>
        <w:rPr>
          <w:rFonts w:ascii="Futura Bk" w:eastAsia="Arial Unicode MS" w:hAnsi="Futura Bk" w:cs="Futura Bk"/>
          <w:b/>
          <w:bCs/>
          <w:sz w:val="20"/>
          <w:szCs w:val="20"/>
          <w:lang w:val="fr-FR"/>
        </w:rPr>
        <w:t xml:space="preserve">Initiation à la gestion, </w:t>
      </w:r>
      <w:r>
        <w:rPr>
          <w:rFonts w:ascii="Futura Bk" w:eastAsia="Arial Unicode MS" w:hAnsi="Futura Bk" w:cs="Futura Bk"/>
          <w:sz w:val="20"/>
          <w:szCs w:val="20"/>
          <w:lang w:val="fr-FR"/>
        </w:rPr>
        <w:t>Téluq</w:t>
      </w:r>
      <w:r>
        <w:rPr>
          <w:rFonts w:ascii="Futura Bk" w:eastAsia="Arial Unicode MS" w:hAnsi="Futura Bk" w:cs="Futura Bk"/>
          <w:b/>
          <w:bCs/>
          <w:sz w:val="20"/>
          <w:szCs w:val="20"/>
          <w:lang w:val="fr-FR"/>
        </w:rPr>
        <w:tab/>
        <w:t>2004</w:t>
      </w:r>
    </w:p>
    <w:p w14:paraId="2D91FF2E" w14:textId="77777777" w:rsidR="00DA09CC" w:rsidRDefault="00DA09CC">
      <w:pPr>
        <w:pStyle w:val="Paragraphedeliste1"/>
        <w:numPr>
          <w:ilvl w:val="0"/>
          <w:numId w:val="8"/>
        </w:numPr>
        <w:tabs>
          <w:tab w:val="right" w:pos="9333"/>
        </w:tabs>
        <w:spacing w:after="0" w:line="100" w:lineRule="atLeast"/>
        <w:ind w:left="357" w:hanging="357"/>
        <w:rPr>
          <w:rFonts w:ascii="Futura Bk" w:eastAsia="Arial Unicode MS" w:hAnsi="Futura Bk" w:cs="Futura Bk"/>
          <w:b/>
          <w:bCs/>
          <w:sz w:val="20"/>
          <w:szCs w:val="20"/>
          <w:lang w:val="fr-FR"/>
        </w:rPr>
      </w:pPr>
      <w:r>
        <w:rPr>
          <w:rFonts w:ascii="Futura Bk" w:eastAsia="Arial Unicode MS" w:hAnsi="Futura Bk" w:cs="Futura Bk"/>
          <w:b/>
          <w:bCs/>
          <w:sz w:val="20"/>
          <w:szCs w:val="20"/>
          <w:lang w:val="fr-FR"/>
        </w:rPr>
        <w:t xml:space="preserve">Access intermédiaire, </w:t>
      </w:r>
      <w:r>
        <w:rPr>
          <w:rFonts w:ascii="Futura Bk" w:eastAsia="Arial Unicode MS" w:hAnsi="Futura Bk" w:cs="Futura Bk"/>
          <w:sz w:val="20"/>
          <w:szCs w:val="20"/>
          <w:lang w:val="fr-FR"/>
        </w:rPr>
        <w:t>Synesis</w:t>
      </w:r>
      <w:r>
        <w:rPr>
          <w:rFonts w:ascii="Futura Bk" w:eastAsia="Arial Unicode MS" w:hAnsi="Futura Bk" w:cs="Futura Bk"/>
          <w:b/>
          <w:bCs/>
          <w:sz w:val="20"/>
          <w:szCs w:val="20"/>
          <w:lang w:val="fr-FR"/>
        </w:rPr>
        <w:tab/>
        <w:t>2004</w:t>
      </w:r>
    </w:p>
    <w:p w14:paraId="54F74CA5" w14:textId="77777777" w:rsidR="00DA09CC" w:rsidRDefault="00DA09CC">
      <w:pPr>
        <w:pStyle w:val="Paragraphedeliste1"/>
        <w:numPr>
          <w:ilvl w:val="0"/>
          <w:numId w:val="8"/>
        </w:numPr>
        <w:tabs>
          <w:tab w:val="right" w:pos="9333"/>
        </w:tabs>
        <w:spacing w:after="240" w:line="100" w:lineRule="atLeast"/>
        <w:ind w:left="357" w:hanging="357"/>
        <w:rPr>
          <w:rFonts w:ascii="Wingdings" w:hAnsi="Wingdings" w:cs="Wingdings"/>
          <w:shadow/>
          <w:color w:val="E36C0A"/>
          <w:sz w:val="32"/>
          <w:szCs w:val="32"/>
        </w:rPr>
      </w:pPr>
      <w:r>
        <w:rPr>
          <w:rFonts w:ascii="Futura Bk" w:eastAsia="Arial Unicode MS" w:hAnsi="Futura Bk" w:cs="Futura Bk"/>
          <w:b/>
          <w:bCs/>
          <w:sz w:val="20"/>
          <w:szCs w:val="20"/>
          <w:lang w:val="fr-FR"/>
        </w:rPr>
        <w:lastRenderedPageBreak/>
        <w:t xml:space="preserve">Photoshop débutant, </w:t>
      </w:r>
      <w:r>
        <w:rPr>
          <w:rFonts w:ascii="Futura Bk" w:eastAsia="Arial Unicode MS" w:hAnsi="Futura Bk" w:cs="Futura Bk"/>
          <w:sz w:val="20"/>
          <w:szCs w:val="20"/>
          <w:lang w:val="fr-FR"/>
        </w:rPr>
        <w:t>MLS</w:t>
      </w:r>
      <w:r>
        <w:rPr>
          <w:rFonts w:ascii="Futura Bk" w:eastAsia="Arial Unicode MS" w:hAnsi="Futura Bk" w:cs="Futura Bk"/>
          <w:b/>
          <w:bCs/>
          <w:sz w:val="20"/>
          <w:szCs w:val="20"/>
          <w:lang w:val="fr-FR"/>
        </w:rPr>
        <w:tab/>
        <w:t>2003</w:t>
      </w:r>
    </w:p>
    <w:p w14:paraId="2E4433FA" w14:textId="77777777" w:rsidR="00DA09CC" w:rsidRDefault="00DA09CC">
      <w:pPr>
        <w:pBdr>
          <w:bottom w:val="single" w:sz="20" w:space="1" w:color="808000"/>
        </w:pBdr>
        <w:jc w:val="center"/>
        <w:rPr>
          <w:rFonts w:ascii="Wingdings" w:hAnsi="Wingdings" w:cs="Wingdings"/>
          <w:shadow/>
          <w:color w:val="E36C0A"/>
          <w:sz w:val="32"/>
          <w:szCs w:val="32"/>
        </w:rPr>
      </w:pPr>
    </w:p>
    <w:p w14:paraId="098AD617" w14:textId="77777777" w:rsidR="00DA09CC" w:rsidRDefault="00DA09CC">
      <w:pPr>
        <w:pBdr>
          <w:bottom w:val="single" w:sz="20" w:space="1" w:color="808000"/>
        </w:pBdr>
        <w:jc w:val="center"/>
        <w:rPr>
          <w:rFonts w:ascii="Wingdings" w:hAnsi="Wingdings" w:cs="Wingdings"/>
          <w:shadow/>
          <w:color w:val="E36C0A"/>
          <w:sz w:val="32"/>
          <w:szCs w:val="32"/>
        </w:rPr>
      </w:pPr>
    </w:p>
    <w:p w14:paraId="2E43E2C9" w14:textId="77777777" w:rsidR="00DA09CC" w:rsidRDefault="00DA09CC">
      <w:pPr>
        <w:pBdr>
          <w:bottom w:val="single" w:sz="20" w:space="1" w:color="808000"/>
        </w:pBdr>
        <w:jc w:val="center"/>
        <w:rPr>
          <w:rFonts w:ascii="Futura Bk" w:hAnsi="Futura Bk" w:cs="Futura Bk"/>
          <w:sz w:val="20"/>
          <w:szCs w:val="20"/>
        </w:rPr>
      </w:pPr>
      <w:r>
        <w:rPr>
          <w:rFonts w:ascii="Wingdings" w:hAnsi="Wingdings" w:cs="Wingdings"/>
          <w:shadow/>
          <w:color w:val="E36C0A"/>
          <w:sz w:val="32"/>
          <w:szCs w:val="32"/>
        </w:rPr>
        <w:t></w:t>
      </w:r>
      <w:r>
        <w:rPr>
          <w:rFonts w:ascii="Futura Bk" w:hAnsi="Futura Bk" w:cs="Futura Bk"/>
          <w:shadow/>
          <w:color w:val="4A442A"/>
          <w:sz w:val="32"/>
          <w:szCs w:val="32"/>
        </w:rPr>
        <w:t xml:space="preserve"> </w:t>
      </w:r>
      <w:r>
        <w:rPr>
          <w:rFonts w:ascii="Futura Bk" w:hAnsi="Futura Bk" w:cs="Futura Bk"/>
          <w:shadow/>
          <w:color w:val="4A442A"/>
          <w:sz w:val="36"/>
          <w:szCs w:val="36"/>
        </w:rPr>
        <w:t>Autres informations personnelles</w:t>
      </w:r>
    </w:p>
    <w:p w14:paraId="7D5FF5DC" w14:textId="77777777" w:rsidR="00DA09CC" w:rsidRDefault="00DA09CC">
      <w:pPr>
        <w:pStyle w:val="Paragraphedeliste1"/>
        <w:numPr>
          <w:ilvl w:val="0"/>
          <w:numId w:val="9"/>
        </w:numPr>
        <w:tabs>
          <w:tab w:val="right" w:pos="9333"/>
        </w:tabs>
        <w:spacing w:before="60" w:line="100" w:lineRule="atLeast"/>
        <w:ind w:left="357" w:hanging="357"/>
        <w:rPr>
          <w:rFonts w:ascii="Futura Bk" w:hAnsi="Futura Bk" w:cs="Futura Bk"/>
          <w:sz w:val="20"/>
          <w:szCs w:val="20"/>
        </w:rPr>
      </w:pPr>
      <w:r>
        <w:rPr>
          <w:rFonts w:ascii="Futura Bk" w:hAnsi="Futura Bk" w:cs="Futura Bk"/>
          <w:sz w:val="20"/>
          <w:szCs w:val="20"/>
        </w:rPr>
        <w:t>Formation en cours à l’Académie Supérieure Limoges pour une formation en «Home Staging» professionnel.</w:t>
      </w:r>
    </w:p>
    <w:p w14:paraId="6567E5A4" w14:textId="77777777" w:rsidR="00DA09CC" w:rsidRDefault="00DA09CC">
      <w:pPr>
        <w:pStyle w:val="Paragraphedeliste1"/>
        <w:numPr>
          <w:ilvl w:val="0"/>
          <w:numId w:val="9"/>
        </w:numPr>
        <w:tabs>
          <w:tab w:val="right" w:pos="9333"/>
        </w:tabs>
        <w:spacing w:line="100" w:lineRule="atLeast"/>
      </w:pPr>
      <w:r>
        <w:rPr>
          <w:rFonts w:ascii="Futura Bk" w:hAnsi="Futura Bk" w:cs="Futura Bk"/>
          <w:sz w:val="20"/>
          <w:szCs w:val="20"/>
        </w:rPr>
        <w:t>Goût prononcé pour l’artisanat: conception de bijoux, fabrication de billes de verres et de bougies, peinture créative, tricot, etc.</w:t>
      </w:r>
    </w:p>
    <w:sectPr w:rsidR="00DA09CC">
      <w:pgSz w:w="12240" w:h="15840"/>
      <w:pgMar w:top="1134" w:right="1134" w:bottom="1594" w:left="1134" w:header="720" w:footer="720" w:gutter="0"/>
      <w:cols w:space="720"/>
      <w:docGrid w:linePitch="600" w:charSpace="3891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charset w:val="02"/>
    <w:family w:val="decorative"/>
    <w:pitch w:val="variable"/>
    <w:sig w:usb0="00000000" w:usb1="10000000" w:usb2="00000000" w:usb3="00000000" w:csb0="80000000" w:csb1="00000000"/>
  </w:font>
  <w:font w:name="OpenSymbol">
    <w:altName w:val="Arial Unicode MS"/>
    <w:charset w:val="80"/>
    <w:family w:val="auto"/>
    <w:pitch w:val="variable"/>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276">
    <w:altName w:val="Calibri"/>
    <w:charset w:val="00"/>
    <w:family w:val="auto"/>
    <w:pitch w:val="variable"/>
  </w:font>
  <w:font w:name="Arial Black">
    <w:panose1 w:val="020B0A04020102020204"/>
    <w:charset w:val="00"/>
    <w:family w:val="swiss"/>
    <w:pitch w:val="variable"/>
    <w:sig w:usb0="A00002AF" w:usb1="400078FB" w:usb2="00000000" w:usb3="00000000" w:csb0="0000009F" w:csb1="00000000"/>
  </w:font>
  <w:font w:name="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Futura Bk">
    <w:altName w:val="Times New Roman"/>
    <w:charset w:val="00"/>
    <w:family w:val="roman"/>
    <w:pitch w:val="variable"/>
  </w:font>
  <w:font w:name="Arial Unicode MS">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720" w:hanging="360"/>
      </w:pPr>
      <w:rPr>
        <w:rFonts w:ascii="Wingdings" w:hAnsi="Wingdings" w:cs="Wingdings"/>
        <w:lang w:val="fr-CA"/>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440" w:hanging="360"/>
      </w:pPr>
      <w:rPr>
        <w:rFonts w:ascii="Wingdings" w:hAnsi="Wingdings" w:cs="Wingdings"/>
        <w:lang w:val="fr-CA"/>
      </w:rPr>
    </w:lvl>
    <w:lvl w:ilvl="3">
      <w:start w:val="1"/>
      <w:numFmt w:val="bullet"/>
      <w:lvlText w:val=""/>
      <w:lvlJc w:val="left"/>
      <w:pPr>
        <w:tabs>
          <w:tab w:val="num" w:pos="0"/>
        </w:tabs>
        <w:ind w:left="1800" w:hanging="360"/>
      </w:pPr>
      <w:rPr>
        <w:rFonts w:ascii="Symbol" w:hAnsi="Symbol" w:cs="Symbol"/>
      </w:rPr>
    </w:lvl>
    <w:lvl w:ilvl="4">
      <w:start w:val="1"/>
      <w:numFmt w:val="bullet"/>
      <w:lvlText w:val="o"/>
      <w:lvlJc w:val="left"/>
      <w:pPr>
        <w:tabs>
          <w:tab w:val="num" w:pos="0"/>
        </w:tabs>
        <w:ind w:left="2160" w:hanging="360"/>
      </w:pPr>
      <w:rPr>
        <w:rFonts w:ascii="Courier New" w:hAnsi="Courier New" w:cs="Courier New"/>
      </w:rPr>
    </w:lvl>
    <w:lvl w:ilvl="5">
      <w:start w:val="1"/>
      <w:numFmt w:val="bullet"/>
      <w:lvlText w:val=""/>
      <w:lvlJc w:val="left"/>
      <w:pPr>
        <w:tabs>
          <w:tab w:val="num" w:pos="0"/>
        </w:tabs>
        <w:ind w:left="2520" w:hanging="360"/>
      </w:pPr>
      <w:rPr>
        <w:rFonts w:ascii="Wingdings" w:hAnsi="Wingdings" w:cs="Wingdings"/>
        <w:lang w:val="fr-CA"/>
      </w:rPr>
    </w:lvl>
    <w:lvl w:ilvl="6">
      <w:start w:val="1"/>
      <w:numFmt w:val="bullet"/>
      <w:lvlText w:val=""/>
      <w:lvlJc w:val="left"/>
      <w:pPr>
        <w:tabs>
          <w:tab w:val="num" w:pos="0"/>
        </w:tabs>
        <w:ind w:left="2880" w:hanging="360"/>
      </w:pPr>
      <w:rPr>
        <w:rFonts w:ascii="Symbol" w:hAnsi="Symbol" w:cs="Symbol"/>
      </w:rPr>
    </w:lvl>
    <w:lvl w:ilvl="7">
      <w:start w:val="1"/>
      <w:numFmt w:val="bullet"/>
      <w:lvlText w:val="o"/>
      <w:lvlJc w:val="left"/>
      <w:pPr>
        <w:tabs>
          <w:tab w:val="num" w:pos="0"/>
        </w:tabs>
        <w:ind w:left="3240" w:hanging="360"/>
      </w:pPr>
      <w:rPr>
        <w:rFonts w:ascii="Courier New" w:hAnsi="Courier New" w:cs="Courier New"/>
      </w:rPr>
    </w:lvl>
    <w:lvl w:ilvl="8">
      <w:start w:val="1"/>
      <w:numFmt w:val="bullet"/>
      <w:lvlText w:val=""/>
      <w:lvlJc w:val="left"/>
      <w:pPr>
        <w:tabs>
          <w:tab w:val="num" w:pos="0"/>
        </w:tabs>
        <w:ind w:left="3600" w:hanging="360"/>
      </w:pPr>
      <w:rPr>
        <w:rFonts w:ascii="Wingdings" w:hAnsi="Wingdings" w:cs="Wingdings"/>
        <w:lang w:val="fr-CA"/>
      </w:rPr>
    </w:lvl>
  </w:abstractNum>
  <w:abstractNum w:abstractNumId="2" w15:restartNumberingAfterBreak="0">
    <w:nsid w:val="00000003"/>
    <w:multiLevelType w:val="multilevel"/>
    <w:tmpl w:val="00000003"/>
    <w:name w:val="WW8Num3"/>
    <w:lvl w:ilvl="0">
      <w:start w:val="1"/>
      <w:numFmt w:val="bullet"/>
      <w:lvlText w:val=""/>
      <w:lvlJc w:val="left"/>
      <w:pPr>
        <w:tabs>
          <w:tab w:val="num" w:pos="0"/>
        </w:tabs>
        <w:ind w:left="360" w:hanging="360"/>
      </w:pPr>
      <w:rPr>
        <w:rFonts w:ascii="Wingdings 2" w:hAnsi="Wingdings 2" w:cs="Wingdings 2"/>
        <w:lang w:val="fr-CA"/>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3" w15:restartNumberingAfterBreak="0">
    <w:nsid w:val="00000004"/>
    <w:multiLevelType w:val="multilevel"/>
    <w:tmpl w:val="00000004"/>
    <w:name w:val="WW8Num4"/>
    <w:lvl w:ilvl="0">
      <w:start w:val="1"/>
      <w:numFmt w:val="bullet"/>
      <w:lvlText w:val=""/>
      <w:lvlJc w:val="left"/>
      <w:pPr>
        <w:tabs>
          <w:tab w:val="num" w:pos="0"/>
        </w:tabs>
        <w:ind w:left="720" w:hanging="360"/>
      </w:pPr>
      <w:rPr>
        <w:rFonts w:ascii="Wingdings" w:hAnsi="Wingdings" w:cs="Symbol"/>
        <w:color w:val="7F7F7F"/>
        <w:lang w:val="fr-CA"/>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440" w:hanging="360"/>
      </w:pPr>
      <w:rPr>
        <w:rFonts w:ascii="Wingdings" w:hAnsi="Wingdings" w:cs="Wingdings"/>
      </w:rPr>
    </w:lvl>
    <w:lvl w:ilvl="3">
      <w:start w:val="1"/>
      <w:numFmt w:val="bullet"/>
      <w:lvlText w:val=""/>
      <w:lvlJc w:val="left"/>
      <w:pPr>
        <w:tabs>
          <w:tab w:val="num" w:pos="0"/>
        </w:tabs>
        <w:ind w:left="1800" w:hanging="360"/>
      </w:pPr>
      <w:rPr>
        <w:rFonts w:ascii="Symbol" w:hAnsi="Symbol" w:cs="Symbol"/>
      </w:rPr>
    </w:lvl>
    <w:lvl w:ilvl="4">
      <w:start w:val="1"/>
      <w:numFmt w:val="bullet"/>
      <w:lvlText w:val="o"/>
      <w:lvlJc w:val="left"/>
      <w:pPr>
        <w:tabs>
          <w:tab w:val="num" w:pos="0"/>
        </w:tabs>
        <w:ind w:left="2160" w:hanging="360"/>
      </w:pPr>
      <w:rPr>
        <w:rFonts w:ascii="Courier New" w:hAnsi="Courier New" w:cs="Courier New"/>
      </w:rPr>
    </w:lvl>
    <w:lvl w:ilvl="5">
      <w:start w:val="1"/>
      <w:numFmt w:val="bullet"/>
      <w:lvlText w:val=""/>
      <w:lvlJc w:val="left"/>
      <w:pPr>
        <w:tabs>
          <w:tab w:val="num" w:pos="0"/>
        </w:tabs>
        <w:ind w:left="2520" w:hanging="360"/>
      </w:pPr>
      <w:rPr>
        <w:rFonts w:ascii="Wingdings" w:hAnsi="Wingdings" w:cs="Wingdings"/>
      </w:rPr>
    </w:lvl>
    <w:lvl w:ilvl="6">
      <w:start w:val="1"/>
      <w:numFmt w:val="bullet"/>
      <w:lvlText w:val=""/>
      <w:lvlJc w:val="left"/>
      <w:pPr>
        <w:tabs>
          <w:tab w:val="num" w:pos="0"/>
        </w:tabs>
        <w:ind w:left="2880" w:hanging="360"/>
      </w:pPr>
      <w:rPr>
        <w:rFonts w:ascii="Symbol" w:hAnsi="Symbol" w:cs="Symbol"/>
      </w:rPr>
    </w:lvl>
    <w:lvl w:ilvl="7">
      <w:start w:val="1"/>
      <w:numFmt w:val="bullet"/>
      <w:lvlText w:val="o"/>
      <w:lvlJc w:val="left"/>
      <w:pPr>
        <w:tabs>
          <w:tab w:val="num" w:pos="0"/>
        </w:tabs>
        <w:ind w:left="3240" w:hanging="360"/>
      </w:pPr>
      <w:rPr>
        <w:rFonts w:ascii="Courier New" w:hAnsi="Courier New" w:cs="Courier New"/>
      </w:rPr>
    </w:lvl>
    <w:lvl w:ilvl="8">
      <w:start w:val="1"/>
      <w:numFmt w:val="bullet"/>
      <w:lvlText w:val=""/>
      <w:lvlJc w:val="left"/>
      <w:pPr>
        <w:tabs>
          <w:tab w:val="num" w:pos="0"/>
        </w:tabs>
        <w:ind w:left="3600" w:hanging="360"/>
      </w:pPr>
      <w:rPr>
        <w:rFonts w:ascii="Wingdings" w:hAnsi="Wingdings" w:cs="Wingdings"/>
      </w:rPr>
    </w:lvl>
  </w:abstractNum>
  <w:abstractNum w:abstractNumId="4" w15:restartNumberingAfterBreak="0">
    <w:nsid w:val="00000005"/>
    <w:multiLevelType w:val="multilevel"/>
    <w:tmpl w:val="00000005"/>
    <w:name w:val="WW8Num5"/>
    <w:lvl w:ilvl="0">
      <w:start w:val="1"/>
      <w:numFmt w:val="bullet"/>
      <w:lvlText w:val=""/>
      <w:lvlJc w:val="left"/>
      <w:pPr>
        <w:tabs>
          <w:tab w:val="num" w:pos="0"/>
        </w:tabs>
        <w:ind w:left="720" w:hanging="360"/>
      </w:pPr>
      <w:rPr>
        <w:rFonts w:ascii="Wingdings" w:hAnsi="Wingdings" w:cs="Wingdings"/>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440" w:hanging="360"/>
      </w:pPr>
      <w:rPr>
        <w:rFonts w:ascii="Wingdings" w:hAnsi="Wingdings" w:cs="Wingdings"/>
      </w:rPr>
    </w:lvl>
    <w:lvl w:ilvl="3">
      <w:start w:val="1"/>
      <w:numFmt w:val="bullet"/>
      <w:lvlText w:val=""/>
      <w:lvlJc w:val="left"/>
      <w:pPr>
        <w:tabs>
          <w:tab w:val="num" w:pos="0"/>
        </w:tabs>
        <w:ind w:left="1800" w:hanging="360"/>
      </w:pPr>
      <w:rPr>
        <w:rFonts w:ascii="Symbol" w:hAnsi="Symbol" w:cs="Symbol"/>
      </w:rPr>
    </w:lvl>
    <w:lvl w:ilvl="4">
      <w:start w:val="1"/>
      <w:numFmt w:val="bullet"/>
      <w:lvlText w:val="o"/>
      <w:lvlJc w:val="left"/>
      <w:pPr>
        <w:tabs>
          <w:tab w:val="num" w:pos="0"/>
        </w:tabs>
        <w:ind w:left="2160" w:hanging="360"/>
      </w:pPr>
      <w:rPr>
        <w:rFonts w:ascii="Courier New" w:hAnsi="Courier New" w:cs="Courier New"/>
      </w:rPr>
    </w:lvl>
    <w:lvl w:ilvl="5">
      <w:start w:val="1"/>
      <w:numFmt w:val="bullet"/>
      <w:lvlText w:val=""/>
      <w:lvlJc w:val="left"/>
      <w:pPr>
        <w:tabs>
          <w:tab w:val="num" w:pos="0"/>
        </w:tabs>
        <w:ind w:left="2520" w:hanging="360"/>
      </w:pPr>
      <w:rPr>
        <w:rFonts w:ascii="Wingdings" w:hAnsi="Wingdings" w:cs="Wingdings"/>
      </w:rPr>
    </w:lvl>
    <w:lvl w:ilvl="6">
      <w:start w:val="1"/>
      <w:numFmt w:val="bullet"/>
      <w:lvlText w:val=""/>
      <w:lvlJc w:val="left"/>
      <w:pPr>
        <w:tabs>
          <w:tab w:val="num" w:pos="0"/>
        </w:tabs>
        <w:ind w:left="2880" w:hanging="360"/>
      </w:pPr>
      <w:rPr>
        <w:rFonts w:ascii="Symbol" w:hAnsi="Symbol" w:cs="Symbol"/>
      </w:rPr>
    </w:lvl>
    <w:lvl w:ilvl="7">
      <w:start w:val="1"/>
      <w:numFmt w:val="bullet"/>
      <w:lvlText w:val="o"/>
      <w:lvlJc w:val="left"/>
      <w:pPr>
        <w:tabs>
          <w:tab w:val="num" w:pos="0"/>
        </w:tabs>
        <w:ind w:left="3240" w:hanging="360"/>
      </w:pPr>
      <w:rPr>
        <w:rFonts w:ascii="Courier New" w:hAnsi="Courier New" w:cs="Courier New"/>
      </w:rPr>
    </w:lvl>
    <w:lvl w:ilvl="8">
      <w:start w:val="1"/>
      <w:numFmt w:val="bullet"/>
      <w:lvlText w:val=""/>
      <w:lvlJc w:val="left"/>
      <w:pPr>
        <w:tabs>
          <w:tab w:val="num" w:pos="0"/>
        </w:tabs>
        <w:ind w:left="3600" w:hanging="360"/>
      </w:pPr>
      <w:rPr>
        <w:rFonts w:ascii="Wingdings" w:hAnsi="Wingdings" w:cs="Wingdings"/>
      </w:rPr>
    </w:lvl>
  </w:abstractNum>
  <w:abstractNum w:abstractNumId="5" w15:restartNumberingAfterBreak="0">
    <w:nsid w:val="00000006"/>
    <w:multiLevelType w:val="multilevel"/>
    <w:tmpl w:val="00000006"/>
    <w:name w:val="WW8Num6"/>
    <w:lvl w:ilvl="0">
      <w:start w:val="1"/>
      <w:numFmt w:val="bullet"/>
      <w:lvlText w:val=""/>
      <w:lvlJc w:val="left"/>
      <w:pPr>
        <w:tabs>
          <w:tab w:val="num" w:pos="0"/>
        </w:tabs>
        <w:ind w:left="720" w:hanging="360"/>
      </w:pPr>
      <w:rPr>
        <w:rFonts w:ascii="Wingdings" w:hAnsi="Wingdings" w:cs="Symbol"/>
        <w:color w:val="7F7F7F"/>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440" w:hanging="360"/>
      </w:pPr>
      <w:rPr>
        <w:rFonts w:ascii="Wingdings" w:hAnsi="Wingdings" w:cs="Wingdings"/>
      </w:rPr>
    </w:lvl>
    <w:lvl w:ilvl="3">
      <w:start w:val="1"/>
      <w:numFmt w:val="bullet"/>
      <w:lvlText w:val=""/>
      <w:lvlJc w:val="left"/>
      <w:pPr>
        <w:tabs>
          <w:tab w:val="num" w:pos="0"/>
        </w:tabs>
        <w:ind w:left="1800" w:hanging="360"/>
      </w:pPr>
      <w:rPr>
        <w:rFonts w:ascii="Symbol" w:hAnsi="Symbol" w:cs="Symbol"/>
      </w:rPr>
    </w:lvl>
    <w:lvl w:ilvl="4">
      <w:start w:val="1"/>
      <w:numFmt w:val="bullet"/>
      <w:lvlText w:val="o"/>
      <w:lvlJc w:val="left"/>
      <w:pPr>
        <w:tabs>
          <w:tab w:val="num" w:pos="0"/>
        </w:tabs>
        <w:ind w:left="2160" w:hanging="360"/>
      </w:pPr>
      <w:rPr>
        <w:rFonts w:ascii="Courier New" w:hAnsi="Courier New" w:cs="Courier New"/>
      </w:rPr>
    </w:lvl>
    <w:lvl w:ilvl="5">
      <w:start w:val="1"/>
      <w:numFmt w:val="bullet"/>
      <w:lvlText w:val=""/>
      <w:lvlJc w:val="left"/>
      <w:pPr>
        <w:tabs>
          <w:tab w:val="num" w:pos="0"/>
        </w:tabs>
        <w:ind w:left="2520" w:hanging="360"/>
      </w:pPr>
      <w:rPr>
        <w:rFonts w:ascii="Wingdings" w:hAnsi="Wingdings" w:cs="Wingdings"/>
      </w:rPr>
    </w:lvl>
    <w:lvl w:ilvl="6">
      <w:start w:val="1"/>
      <w:numFmt w:val="bullet"/>
      <w:lvlText w:val=""/>
      <w:lvlJc w:val="left"/>
      <w:pPr>
        <w:tabs>
          <w:tab w:val="num" w:pos="0"/>
        </w:tabs>
        <w:ind w:left="2880" w:hanging="360"/>
      </w:pPr>
      <w:rPr>
        <w:rFonts w:ascii="Symbol" w:hAnsi="Symbol" w:cs="Symbol"/>
      </w:rPr>
    </w:lvl>
    <w:lvl w:ilvl="7">
      <w:start w:val="1"/>
      <w:numFmt w:val="bullet"/>
      <w:lvlText w:val="o"/>
      <w:lvlJc w:val="left"/>
      <w:pPr>
        <w:tabs>
          <w:tab w:val="num" w:pos="0"/>
        </w:tabs>
        <w:ind w:left="3240" w:hanging="360"/>
      </w:pPr>
      <w:rPr>
        <w:rFonts w:ascii="Courier New" w:hAnsi="Courier New" w:cs="Courier New"/>
      </w:rPr>
    </w:lvl>
    <w:lvl w:ilvl="8">
      <w:start w:val="1"/>
      <w:numFmt w:val="bullet"/>
      <w:lvlText w:val=""/>
      <w:lvlJc w:val="left"/>
      <w:pPr>
        <w:tabs>
          <w:tab w:val="num" w:pos="0"/>
        </w:tabs>
        <w:ind w:left="3600" w:hanging="360"/>
      </w:pPr>
      <w:rPr>
        <w:rFonts w:ascii="Wingdings" w:hAnsi="Wingdings" w:cs="Wingdings"/>
      </w:rPr>
    </w:lvl>
  </w:abstractNum>
  <w:abstractNum w:abstractNumId="6" w15:restartNumberingAfterBreak="0">
    <w:nsid w:val="00000007"/>
    <w:multiLevelType w:val="multilevel"/>
    <w:tmpl w:val="00000007"/>
    <w:name w:val="WW8Num7"/>
    <w:lvl w:ilvl="0">
      <w:start w:val="1"/>
      <w:numFmt w:val="bullet"/>
      <w:lvlText w:val=""/>
      <w:lvlJc w:val="left"/>
      <w:pPr>
        <w:tabs>
          <w:tab w:val="num" w:pos="0"/>
        </w:tabs>
        <w:ind w:left="720" w:hanging="360"/>
      </w:pPr>
      <w:rPr>
        <w:rFonts w:ascii="Wingdings 2" w:hAnsi="Wingdings 2" w:cs="Wingdings 2"/>
        <w:lang w:val="fr-FR"/>
      </w:rPr>
    </w:lvl>
    <w:lvl w:ilvl="1">
      <w:start w:val="1"/>
      <w:numFmt w:val="bullet"/>
      <w:lvlText w:val="◦"/>
      <w:lvlJc w:val="left"/>
      <w:pPr>
        <w:tabs>
          <w:tab w:val="num" w:pos="0"/>
        </w:tabs>
        <w:ind w:left="1080" w:hanging="360"/>
      </w:pPr>
      <w:rPr>
        <w:rFonts w:ascii="OpenSymbol" w:hAnsi="OpenSymbol" w:cs="OpenSymbol"/>
      </w:rPr>
    </w:lvl>
    <w:lvl w:ilvl="2">
      <w:start w:val="1"/>
      <w:numFmt w:val="bullet"/>
      <w:lvlText w:val="▪"/>
      <w:lvlJc w:val="left"/>
      <w:pPr>
        <w:tabs>
          <w:tab w:val="num" w:pos="0"/>
        </w:tabs>
        <w:ind w:left="1440" w:hanging="360"/>
      </w:pPr>
      <w:rPr>
        <w:rFonts w:ascii="OpenSymbol" w:hAnsi="OpenSymbol" w:cs="OpenSymbol"/>
      </w:rPr>
    </w:lvl>
    <w:lvl w:ilvl="3">
      <w:start w:val="1"/>
      <w:numFmt w:val="bullet"/>
      <w:lvlText w:val=""/>
      <w:lvlJc w:val="left"/>
      <w:pPr>
        <w:tabs>
          <w:tab w:val="num" w:pos="0"/>
        </w:tabs>
        <w:ind w:left="1800" w:hanging="360"/>
      </w:pPr>
      <w:rPr>
        <w:rFonts w:ascii="Symbol" w:hAnsi="Symbol" w:cs="OpenSymbol"/>
      </w:rPr>
    </w:lvl>
    <w:lvl w:ilvl="4">
      <w:start w:val="1"/>
      <w:numFmt w:val="bullet"/>
      <w:lvlText w:val="◦"/>
      <w:lvlJc w:val="left"/>
      <w:pPr>
        <w:tabs>
          <w:tab w:val="num" w:pos="0"/>
        </w:tabs>
        <w:ind w:left="2160" w:hanging="360"/>
      </w:pPr>
      <w:rPr>
        <w:rFonts w:ascii="OpenSymbol" w:hAnsi="OpenSymbol" w:cs="OpenSymbol"/>
      </w:rPr>
    </w:lvl>
    <w:lvl w:ilvl="5">
      <w:start w:val="1"/>
      <w:numFmt w:val="bullet"/>
      <w:lvlText w:val="▪"/>
      <w:lvlJc w:val="left"/>
      <w:pPr>
        <w:tabs>
          <w:tab w:val="num" w:pos="0"/>
        </w:tabs>
        <w:ind w:left="2520" w:hanging="360"/>
      </w:pPr>
      <w:rPr>
        <w:rFonts w:ascii="OpenSymbol" w:hAnsi="OpenSymbol" w:cs="OpenSymbol"/>
      </w:rPr>
    </w:lvl>
    <w:lvl w:ilvl="6">
      <w:start w:val="1"/>
      <w:numFmt w:val="bullet"/>
      <w:lvlText w:val=""/>
      <w:lvlJc w:val="left"/>
      <w:pPr>
        <w:tabs>
          <w:tab w:val="num" w:pos="0"/>
        </w:tabs>
        <w:ind w:left="2880" w:hanging="360"/>
      </w:pPr>
      <w:rPr>
        <w:rFonts w:ascii="Symbol" w:hAnsi="Symbol" w:cs="OpenSymbol"/>
      </w:rPr>
    </w:lvl>
    <w:lvl w:ilvl="7">
      <w:start w:val="1"/>
      <w:numFmt w:val="bullet"/>
      <w:lvlText w:val="◦"/>
      <w:lvlJc w:val="left"/>
      <w:pPr>
        <w:tabs>
          <w:tab w:val="num" w:pos="0"/>
        </w:tabs>
        <w:ind w:left="3240" w:hanging="360"/>
      </w:pPr>
      <w:rPr>
        <w:rFonts w:ascii="OpenSymbol" w:hAnsi="OpenSymbol" w:cs="OpenSymbol"/>
      </w:rPr>
    </w:lvl>
    <w:lvl w:ilvl="8">
      <w:start w:val="1"/>
      <w:numFmt w:val="bullet"/>
      <w:lvlText w:val="▪"/>
      <w:lvlJc w:val="left"/>
      <w:pPr>
        <w:tabs>
          <w:tab w:val="num" w:pos="0"/>
        </w:tabs>
        <w:ind w:left="3600" w:hanging="360"/>
      </w:pPr>
      <w:rPr>
        <w:rFonts w:ascii="OpenSymbol" w:hAnsi="Open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0"/>
        </w:tabs>
        <w:ind w:left="360" w:hanging="360"/>
      </w:pPr>
      <w:rPr>
        <w:rFonts w:ascii="Wingdings" w:hAnsi="Wingdings" w:cs="Wingdings"/>
        <w:lang w:val="fr-FR"/>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lang w:val="fr-FR"/>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lang w:val="fr-FR"/>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lang w:val="fr-FR"/>
      </w:rPr>
    </w:lvl>
  </w:abstractNum>
  <w:abstractNum w:abstractNumId="8" w15:restartNumberingAfterBreak="0">
    <w:nsid w:val="00000009"/>
    <w:multiLevelType w:val="multilevel"/>
    <w:tmpl w:val="00000009"/>
    <w:name w:val="WW8Num9"/>
    <w:lvl w:ilvl="0">
      <w:start w:val="1"/>
      <w:numFmt w:val="bullet"/>
      <w:lvlText w:val=""/>
      <w:lvlJc w:val="left"/>
      <w:pPr>
        <w:tabs>
          <w:tab w:val="num" w:pos="0"/>
        </w:tabs>
        <w:ind w:left="360" w:hanging="360"/>
      </w:pPr>
      <w:rPr>
        <w:rFonts w:ascii="Wingdings" w:hAnsi="Wingdings" w:cs="Wingdings"/>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inkAnnotation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B0718"/>
    <w:rsid w:val="004B0718"/>
    <w:rsid w:val="00BB093C"/>
    <w:rsid w:val="00DA09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6C31B4C"/>
  <w15:chartTrackingRefBased/>
  <w15:docId w15:val="{822EA63A-3CAB-48A3-B6AF-23DD3CF9A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76" w:lineRule="auto"/>
      <w:jc w:val="both"/>
    </w:pPr>
    <w:rPr>
      <w:rFonts w:ascii="Calibri" w:eastAsia="SimSun" w:hAnsi="Calibri" w:cs="font276"/>
      <w:kern w:val="1"/>
      <w:sz w:val="21"/>
      <w:szCs w:val="21"/>
      <w:lang w:val="fr-CA" w:eastAsia="ar-SA"/>
    </w:rPr>
  </w:style>
  <w:style w:type="paragraph" w:styleId="Titre1">
    <w:name w:val="heading 1"/>
    <w:next w:val="Corpsdetexte"/>
    <w:qFormat/>
    <w:pPr>
      <w:widowControl w:val="0"/>
      <w:numPr>
        <w:numId w:val="1"/>
      </w:numPr>
      <w:suppressAutoHyphens/>
      <w:ind w:left="-2160" w:firstLine="0"/>
      <w:outlineLvl w:val="0"/>
    </w:pPr>
    <w:rPr>
      <w:smallCaps/>
      <w:spacing w:val="20"/>
      <w:kern w:val="1"/>
      <w:sz w:val="23"/>
      <w:szCs w:val="23"/>
      <w:lang w:val="fr-FR" w:eastAsia="ar-SA"/>
    </w:rPr>
  </w:style>
  <w:style w:type="paragraph" w:styleId="Titre2">
    <w:name w:val="heading 2"/>
    <w:next w:val="Corpsdetexte"/>
    <w:qFormat/>
    <w:pPr>
      <w:widowControl w:val="0"/>
      <w:numPr>
        <w:ilvl w:val="1"/>
        <w:numId w:val="1"/>
      </w:numPr>
      <w:suppressAutoHyphens/>
      <w:outlineLvl w:val="1"/>
    </w:pPr>
    <w:rPr>
      <w:spacing w:val="5"/>
      <w:lang w:val="fr-FR" w:eastAsia="ar-SA"/>
    </w:rPr>
  </w:style>
  <w:style w:type="paragraph" w:styleId="Titre3">
    <w:name w:val="heading 3"/>
    <w:next w:val="Corpsdetexte"/>
    <w:qFormat/>
    <w:pPr>
      <w:widowControl w:val="0"/>
      <w:numPr>
        <w:ilvl w:val="2"/>
        <w:numId w:val="1"/>
      </w:numPr>
      <w:suppressAutoHyphens/>
      <w:spacing w:after="220"/>
      <w:outlineLvl w:val="2"/>
    </w:pPr>
    <w:rPr>
      <w:i/>
      <w:iCs/>
      <w:spacing w:val="-2"/>
      <w:lang w:val="fr-FR" w:eastAsia="ar-SA"/>
    </w:rPr>
  </w:style>
  <w:style w:type="paragraph" w:styleId="Titre4">
    <w:name w:val="heading 4"/>
    <w:next w:val="Corpsdetexte"/>
    <w:qFormat/>
    <w:pPr>
      <w:widowControl w:val="0"/>
      <w:numPr>
        <w:ilvl w:val="3"/>
        <w:numId w:val="1"/>
      </w:numPr>
      <w:suppressAutoHyphens/>
      <w:outlineLvl w:val="3"/>
    </w:pPr>
    <w:rPr>
      <w:i/>
      <w:iCs/>
      <w:spacing w:val="5"/>
      <w:lang w:val="fr-FR" w:eastAsia="ar-SA"/>
    </w:rPr>
  </w:style>
  <w:style w:type="paragraph" w:styleId="Titre5">
    <w:name w:val="heading 5"/>
    <w:next w:val="Corpsdetexte"/>
    <w:qFormat/>
    <w:pPr>
      <w:widowControl w:val="0"/>
      <w:numPr>
        <w:ilvl w:val="4"/>
        <w:numId w:val="1"/>
      </w:numPr>
      <w:suppressAutoHyphens/>
      <w:spacing w:after="220"/>
      <w:outlineLvl w:val="4"/>
    </w:pPr>
    <w:rPr>
      <w:b/>
      <w:bCs/>
      <w:spacing w:val="20"/>
      <w:sz w:val="18"/>
      <w:szCs w:val="18"/>
      <w:lang w:val="fr-FR" w:eastAsia="ar-SA"/>
    </w:rPr>
  </w:style>
  <w:style w:type="paragraph" w:styleId="Titre6">
    <w:name w:val="heading 6"/>
    <w:basedOn w:val="Normal"/>
    <w:next w:val="Corpsdetexte"/>
    <w:qFormat/>
    <w:pPr>
      <w:numPr>
        <w:ilvl w:val="5"/>
        <w:numId w:val="1"/>
      </w:numPr>
      <w:spacing w:before="240" w:after="0" w:line="240" w:lineRule="atLeast"/>
      <w:outlineLvl w:val="5"/>
    </w:pPr>
    <w:rPr>
      <w:b/>
      <w:bCs/>
    </w:rPr>
  </w:style>
  <w:style w:type="paragraph" w:styleId="Titre7">
    <w:name w:val="heading 7"/>
    <w:basedOn w:val="Normal"/>
    <w:next w:val="Corpsdetexte"/>
    <w:qFormat/>
    <w:pPr>
      <w:keepNext/>
      <w:numPr>
        <w:ilvl w:val="6"/>
        <w:numId w:val="1"/>
      </w:numPr>
      <w:spacing w:line="220" w:lineRule="exact"/>
      <w:jc w:val="center"/>
      <w:outlineLvl w:val="6"/>
    </w:pPr>
    <w:rPr>
      <w:b/>
      <w:bCs/>
      <w:i/>
      <w:iCs/>
      <w:sz w:val="28"/>
      <w:szCs w:val="28"/>
    </w:rPr>
  </w:style>
  <w:style w:type="paragraph" w:styleId="Titre8">
    <w:name w:val="heading 8"/>
    <w:basedOn w:val="Normal"/>
    <w:next w:val="Corpsdetexte"/>
    <w:qFormat/>
    <w:pPr>
      <w:keepNext/>
      <w:numPr>
        <w:ilvl w:val="7"/>
        <w:numId w:val="1"/>
      </w:numPr>
      <w:spacing w:line="240" w:lineRule="exact"/>
      <w:outlineLvl w:val="7"/>
    </w:pPr>
    <w:rPr>
      <w:b/>
      <w:bCs/>
      <w:i/>
      <w:iC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lang w:val="fr-CA"/>
    </w:rPr>
  </w:style>
  <w:style w:type="character" w:customStyle="1" w:styleId="WW8Num2z1">
    <w:name w:val="WW8Num2z1"/>
    <w:rPr>
      <w:rFonts w:ascii="Courier New" w:hAnsi="Courier New" w:cs="Courier New"/>
    </w:rPr>
  </w:style>
  <w:style w:type="character" w:customStyle="1" w:styleId="WW8Num2z3">
    <w:name w:val="WW8Num2z3"/>
    <w:rPr>
      <w:rFonts w:ascii="Symbol" w:hAnsi="Symbol" w:cs="Symbol"/>
    </w:rPr>
  </w:style>
  <w:style w:type="character" w:customStyle="1" w:styleId="WW8Num3z0">
    <w:name w:val="WW8Num3z0"/>
    <w:rPr>
      <w:rFonts w:ascii="Wingdings 2" w:hAnsi="Wingdings 2" w:cs="Wingdings 2"/>
      <w:lang w:val="fr-CA"/>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0">
    <w:name w:val="WW8Num4z0"/>
    <w:rPr>
      <w:rFonts w:ascii="Wingdings" w:hAnsi="Wingdings" w:cs="Symbol"/>
      <w:color w:val="7F7F7F"/>
      <w:lang w:val="fr-CA"/>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Wingdings" w:hAnsi="Wingdings" w:cs="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cs="Symbol"/>
    </w:rPr>
  </w:style>
  <w:style w:type="character" w:customStyle="1" w:styleId="WW8Num6z0">
    <w:name w:val="WW8Num6z0"/>
    <w:rPr>
      <w:rFonts w:ascii="Wingdings" w:hAnsi="Wingdings" w:cs="Symbol"/>
      <w:color w:val="7F7F7F"/>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Wingdings 2" w:hAnsi="Wingdings 2" w:cs="Wingdings 2"/>
      <w:lang w:val="fr-FR"/>
    </w:rPr>
  </w:style>
  <w:style w:type="character" w:customStyle="1" w:styleId="WW8Num7z1">
    <w:name w:val="WW8Num7z1"/>
    <w:rPr>
      <w:rFonts w:ascii="OpenSymbol" w:hAnsi="OpenSymbol" w:cs="OpenSymbol"/>
    </w:rPr>
  </w:style>
  <w:style w:type="character" w:customStyle="1" w:styleId="WW8Num7z3">
    <w:name w:val="WW8Num7z3"/>
    <w:rPr>
      <w:rFonts w:ascii="Symbol" w:hAnsi="Symbol" w:cs="OpenSymbol"/>
    </w:rPr>
  </w:style>
  <w:style w:type="character" w:customStyle="1" w:styleId="WW8Num8z0">
    <w:name w:val="WW8Num8z0"/>
    <w:rPr>
      <w:rFonts w:ascii="Wingdings" w:hAnsi="Wingdings" w:cs="Wingdings"/>
      <w:lang w:val="fr-FR"/>
    </w:rPr>
  </w:style>
  <w:style w:type="character" w:customStyle="1" w:styleId="WW8Num8z1">
    <w:name w:val="WW8Num8z1"/>
    <w:rPr>
      <w:rFonts w:ascii="Courier New" w:hAnsi="Courier New" w:cs="Courier New"/>
    </w:rPr>
  </w:style>
  <w:style w:type="character" w:customStyle="1" w:styleId="WW8Num8z3">
    <w:name w:val="WW8Num8z3"/>
    <w:rPr>
      <w:rFonts w:ascii="Symbol" w:hAnsi="Symbol" w:cs="Symbol"/>
    </w:rPr>
  </w:style>
  <w:style w:type="character" w:customStyle="1" w:styleId="WW8Num9z0">
    <w:name w:val="WW8Num9z0"/>
    <w:rPr>
      <w:rFonts w:ascii="Wingdings" w:hAnsi="Wingdings" w:cs="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cs="Symbol"/>
    </w:rPr>
  </w:style>
  <w:style w:type="character" w:styleId="Policepardfaut0">
    <w:name w:val="Default Paragraph Font"/>
  </w:style>
  <w:style w:type="character" w:customStyle="1" w:styleId="Lead-inEmphasis">
    <w:name w:val="Lead-in Emphasis"/>
    <w:rPr>
      <w:rFonts w:ascii="Arial Black" w:hAnsi="Arial Black" w:cs="Arial Black"/>
      <w:spacing w:val="-6"/>
      <w:sz w:val="18"/>
      <w:szCs w:val="18"/>
    </w:rPr>
  </w:style>
  <w:style w:type="character" w:customStyle="1" w:styleId="pagenumber">
    <w:name w:val="page number"/>
    <w:rPr>
      <w:sz w:val="24"/>
      <w:szCs w:val="24"/>
    </w:rPr>
  </w:style>
  <w:style w:type="character" w:customStyle="1" w:styleId="annotationreference">
    <w:name w:val="annotation reference"/>
    <w:rPr>
      <w:sz w:val="16"/>
      <w:szCs w:val="16"/>
    </w:rPr>
  </w:style>
  <w:style w:type="character" w:styleId="Accentuation">
    <w:name w:val="Emphasis"/>
    <w:qFormat/>
    <w:rPr>
      <w:rFonts w:ascii="Garamond" w:hAnsi="Garamond" w:cs="Garamond"/>
      <w:i/>
      <w:iCs/>
      <w:caps/>
      <w:spacing w:val="0"/>
      <w:sz w:val="18"/>
      <w:szCs w:val="18"/>
    </w:rPr>
  </w:style>
  <w:style w:type="character" w:customStyle="1" w:styleId="footnotereference">
    <w:name w:val="footnote reference"/>
    <w:rPr>
      <w:vertAlign w:val="superscript"/>
    </w:rPr>
  </w:style>
  <w:style w:type="character" w:customStyle="1" w:styleId="Job">
    <w:name w:val="Job"/>
    <w:basedOn w:val="Policepardfaut0"/>
  </w:style>
  <w:style w:type="character" w:customStyle="1" w:styleId="Supercript">
    <w:name w:val="Supercript"/>
    <w:rPr>
      <w:vertAlign w:val="superscript"/>
    </w:rPr>
  </w:style>
  <w:style w:type="character" w:customStyle="1" w:styleId="PieddepageCar">
    <w:name w:val="Pied de page Car"/>
    <w:rPr>
      <w:rFonts w:ascii="Garamond" w:hAnsi="Garamond" w:cs="Garamond"/>
      <w:caps/>
      <w:sz w:val="24"/>
      <w:szCs w:val="24"/>
      <w:lang w:val="en-US"/>
    </w:rPr>
  </w:style>
  <w:style w:type="character" w:customStyle="1" w:styleId="En-tteCar">
    <w:name w:val="En-tête Car"/>
    <w:rPr>
      <w:rFonts w:ascii="Garamond" w:hAnsi="Garamond" w:cs="Garamond"/>
      <w:caps/>
      <w:sz w:val="24"/>
      <w:szCs w:val="24"/>
      <w:lang w:val="en-US"/>
    </w:rPr>
  </w:style>
  <w:style w:type="character" w:styleId="Lienhypertexte">
    <w:name w:val="Hyperlink"/>
    <w:rPr>
      <w:color w:val="0000FF"/>
      <w:u w:val="single"/>
      <w:lang/>
    </w:rPr>
  </w:style>
  <w:style w:type="character" w:customStyle="1" w:styleId="TitreCar">
    <w:name w:val="Titre Car"/>
    <w:rPr>
      <w:rFonts w:ascii="Calibri Light" w:eastAsia="SimSun" w:hAnsi="Calibri Light" w:cs="font276"/>
      <w:b/>
      <w:bCs/>
      <w:color w:val="262626"/>
      <w:kern w:val="1"/>
      <w:sz w:val="96"/>
      <w:szCs w:val="96"/>
      <w:lang w:val="fr-CA"/>
    </w:rPr>
  </w:style>
  <w:style w:type="character" w:customStyle="1" w:styleId="Sous-titreCar">
    <w:name w:val="Sous-titre Car"/>
    <w:rPr>
      <w:rFonts w:ascii="Cambria" w:hAnsi="Cambria" w:cs="Cambria"/>
      <w:i/>
      <w:iCs/>
      <w:color w:val="4F81BD"/>
      <w:spacing w:val="15"/>
      <w:sz w:val="24"/>
      <w:szCs w:val="24"/>
      <w:lang w:val="en-US"/>
    </w:rPr>
  </w:style>
  <w:style w:type="character" w:customStyle="1" w:styleId="Emphaseintense1">
    <w:name w:val="Emphase intense1"/>
    <w:rPr>
      <w:b/>
      <w:bCs/>
      <w:i/>
      <w:iCs/>
      <w:caps w:val="0"/>
      <w:smallCaps w:val="0"/>
      <w:strike w:val="0"/>
      <w:dstrike w:val="0"/>
      <w:color w:val="ED7D31"/>
    </w:rPr>
  </w:style>
  <w:style w:type="character" w:customStyle="1" w:styleId="ListLabel1">
    <w:name w:val="ListLabel 1"/>
    <w:rPr>
      <w:sz w:val="18"/>
    </w:rPr>
  </w:style>
  <w:style w:type="character" w:customStyle="1" w:styleId="ListLabel2">
    <w:name w:val="ListLabel 2"/>
    <w:rPr>
      <w:rFonts w:cs="Courier New"/>
    </w:rPr>
  </w:style>
  <w:style w:type="character" w:customStyle="1" w:styleId="ListLabel3">
    <w:name w:val="ListLabel 3"/>
    <w:rPr>
      <w:b w:val="0"/>
      <w:color w:val="FF6600"/>
    </w:rPr>
  </w:style>
  <w:style w:type="character" w:customStyle="1" w:styleId="ListLabel4">
    <w:name w:val="ListLabel 4"/>
    <w:rPr>
      <w:color w:val="00000A"/>
      <w:sz w:val="18"/>
    </w:rPr>
  </w:style>
  <w:style w:type="character" w:customStyle="1" w:styleId="ListLabel5">
    <w:name w:val="ListLabel 5"/>
    <w:rPr>
      <w:color w:val="3E2900"/>
      <w:sz w:val="18"/>
    </w:rPr>
  </w:style>
  <w:style w:type="character" w:customStyle="1" w:styleId="ListLabel6">
    <w:name w:val="ListLabel 6"/>
    <w:rPr>
      <w:color w:val="3E2900"/>
    </w:rPr>
  </w:style>
  <w:style w:type="character" w:customStyle="1" w:styleId="ListLabel7">
    <w:name w:val="ListLabel 7"/>
    <w:rPr>
      <w:rFonts w:cs="Wingdings"/>
    </w:rPr>
  </w:style>
  <w:style w:type="character" w:customStyle="1" w:styleId="ListLabel8">
    <w:name w:val="ListLabel 8"/>
    <w:rPr>
      <w:rFonts w:cs="OpenSymbol"/>
    </w:rPr>
  </w:style>
  <w:style w:type="character" w:customStyle="1" w:styleId="ListLabel9">
    <w:name w:val="ListLabel 9"/>
    <w:rPr>
      <w:rFonts w:cs="Symbol"/>
      <w:color w:val="7F7F7F"/>
    </w:rPr>
  </w:style>
  <w:style w:type="character" w:customStyle="1" w:styleId="ListLabel10">
    <w:name w:val="ListLabel 10"/>
    <w:rPr>
      <w:rFonts w:cs="Symbol"/>
    </w:rPr>
  </w:style>
  <w:style w:type="character" w:customStyle="1" w:styleId="ListLabel11">
    <w:name w:val="ListLabel 11"/>
    <w:rPr>
      <w:rFonts w:cs="Symbol"/>
      <w:color w:val="7F7F7F"/>
      <w:lang w:val="fr-FR"/>
    </w:rPr>
  </w:style>
  <w:style w:type="character" w:customStyle="1" w:styleId="ListLabel12">
    <w:name w:val="ListLabel 12"/>
    <w:rPr>
      <w:color w:val="7F7F7F"/>
      <w:lang w:val="fr-FR"/>
    </w:rPr>
  </w:style>
  <w:style w:type="paragraph" w:customStyle="1" w:styleId="Titre10">
    <w:name w:val="Titre1"/>
    <w:basedOn w:val="Normal"/>
    <w:next w:val="Corpsdetexte"/>
    <w:pPr>
      <w:keepNext/>
      <w:spacing w:before="240" w:after="120"/>
    </w:pPr>
    <w:rPr>
      <w:rFonts w:ascii="Arial" w:eastAsia="Microsoft YaHei" w:hAnsi="Arial" w:cs="Arial"/>
      <w:sz w:val="28"/>
      <w:szCs w:val="28"/>
    </w:rPr>
  </w:style>
  <w:style w:type="paragraph" w:styleId="Corpsdetexte">
    <w:name w:val="Body Text"/>
    <w:basedOn w:val="Normal"/>
    <w:pPr>
      <w:spacing w:after="220" w:line="240" w:lineRule="atLeast"/>
    </w:pPr>
  </w:style>
  <w:style w:type="paragraph" w:styleId="Liste">
    <w:name w:val="List"/>
    <w:basedOn w:val="Corpsdetexte"/>
    <w:pPr>
      <w:ind w:left="360" w:hanging="360"/>
    </w:pPr>
    <w:rPr>
      <w:rFonts w:cs="Arial"/>
    </w:rPr>
  </w:style>
  <w:style w:type="paragraph" w:customStyle="1" w:styleId="Lgende1">
    <w:name w:val="Légende1"/>
    <w:basedOn w:val="Normal"/>
    <w:pPr>
      <w:suppressLineNumbers/>
      <w:spacing w:before="120" w:after="120"/>
    </w:pPr>
    <w:rPr>
      <w:rFonts w:cs="Arial"/>
      <w:i/>
      <w:iCs/>
      <w:sz w:val="24"/>
      <w:szCs w:val="24"/>
    </w:rPr>
  </w:style>
  <w:style w:type="paragraph" w:customStyle="1" w:styleId="Index">
    <w:name w:val="Index"/>
    <w:basedOn w:val="Normal"/>
    <w:pPr>
      <w:suppressLineNumbers/>
    </w:pPr>
    <w:rPr>
      <w:rFonts w:cs="Arial"/>
    </w:rPr>
  </w:style>
  <w:style w:type="paragraph" w:customStyle="1" w:styleId="HeadingBase">
    <w:name w:val="Heading Base"/>
    <w:basedOn w:val="Corpsdetexte"/>
    <w:pPr>
      <w:keepNext/>
      <w:keepLines/>
      <w:spacing w:before="240" w:after="240"/>
    </w:pPr>
    <w:rPr>
      <w:caps/>
    </w:rPr>
  </w:style>
  <w:style w:type="paragraph" w:customStyle="1" w:styleId="HeaderBase">
    <w:name w:val="Header Base"/>
    <w:basedOn w:val="Normal"/>
    <w:pPr>
      <w:spacing w:before="220" w:after="220" w:line="220" w:lineRule="atLeast"/>
      <w:ind w:left="-2160"/>
    </w:pPr>
    <w:rPr>
      <w:caps/>
    </w:rPr>
  </w:style>
  <w:style w:type="paragraph" w:customStyle="1" w:styleId="DocumentLabel">
    <w:name w:val="Document Label"/>
    <w:basedOn w:val="Normal"/>
    <w:pPr>
      <w:spacing w:after="220"/>
    </w:pPr>
    <w:rPr>
      <w:spacing w:val="-20"/>
      <w:sz w:val="48"/>
      <w:szCs w:val="48"/>
    </w:rPr>
  </w:style>
  <w:style w:type="paragraph" w:customStyle="1" w:styleId="SectionTitle">
    <w:name w:val="Section Title"/>
    <w:basedOn w:val="Normal"/>
    <w:pPr>
      <w:keepNext/>
      <w:pBdr>
        <w:bottom w:val="single" w:sz="4" w:space="1" w:color="808080"/>
      </w:pBdr>
      <w:spacing w:before="220" w:after="0" w:line="220" w:lineRule="atLeast"/>
      <w:ind w:hanging="2160"/>
      <w:jc w:val="left"/>
    </w:pPr>
    <w:rPr>
      <w:caps/>
      <w:spacing w:val="15"/>
      <w:sz w:val="20"/>
      <w:szCs w:val="20"/>
    </w:rPr>
  </w:style>
  <w:style w:type="paragraph" w:customStyle="1" w:styleId="CompanyName">
    <w:name w:val="Company Name"/>
    <w:basedOn w:val="Normal"/>
    <w:pPr>
      <w:tabs>
        <w:tab w:val="left" w:pos="1440"/>
        <w:tab w:val="right" w:pos="6480"/>
      </w:tabs>
      <w:spacing w:before="220" w:after="0" w:line="220" w:lineRule="atLeast"/>
      <w:jc w:val="left"/>
    </w:pPr>
  </w:style>
  <w:style w:type="paragraph" w:customStyle="1" w:styleId="Achievement">
    <w:name w:val="Achievement"/>
    <w:basedOn w:val="Corpsdetexte"/>
    <w:pPr>
      <w:spacing w:after="60"/>
      <w:ind w:left="240" w:hanging="240"/>
    </w:pPr>
  </w:style>
  <w:style w:type="paragraph" w:customStyle="1" w:styleId="Name">
    <w:name w:val="Name"/>
    <w:basedOn w:val="Normal"/>
    <w:pPr>
      <w:spacing w:after="440" w:line="240" w:lineRule="atLeast"/>
      <w:ind w:left="-2160"/>
      <w:jc w:val="center"/>
    </w:pPr>
    <w:rPr>
      <w:caps/>
      <w:spacing w:val="80"/>
      <w:position w:val="44"/>
      <w:sz w:val="44"/>
      <w:szCs w:val="44"/>
    </w:rPr>
  </w:style>
  <w:style w:type="paragraph" w:customStyle="1" w:styleId="Objective">
    <w:name w:val="Objective"/>
    <w:basedOn w:val="Normal"/>
    <w:pPr>
      <w:spacing w:after="220" w:line="220" w:lineRule="atLeast"/>
    </w:pPr>
  </w:style>
  <w:style w:type="paragraph" w:styleId="Date">
    <w:name w:val="Date"/>
    <w:basedOn w:val="Corpsdetexte"/>
    <w:pPr>
      <w:keepNext/>
    </w:pPr>
  </w:style>
  <w:style w:type="paragraph" w:customStyle="1" w:styleId="CityState">
    <w:name w:val="City/State"/>
    <w:basedOn w:val="Corpsdetexte"/>
    <w:pPr>
      <w:keepNext/>
    </w:pPr>
  </w:style>
  <w:style w:type="paragraph" w:customStyle="1" w:styleId="Institution">
    <w:name w:val="Institution"/>
    <w:basedOn w:val="Normal"/>
    <w:pPr>
      <w:tabs>
        <w:tab w:val="left" w:pos="1440"/>
        <w:tab w:val="right" w:pos="6480"/>
      </w:tabs>
      <w:spacing w:line="220" w:lineRule="atLeast"/>
      <w:jc w:val="left"/>
    </w:pPr>
  </w:style>
  <w:style w:type="paragraph" w:styleId="Listepuces">
    <w:name w:val="List Bullet"/>
    <w:basedOn w:val="Normal"/>
    <w:pPr>
      <w:spacing w:after="60" w:line="220" w:lineRule="atLeast"/>
      <w:ind w:left="240" w:hanging="240"/>
    </w:pPr>
  </w:style>
  <w:style w:type="paragraph" w:styleId="En-tte">
    <w:name w:val="header"/>
    <w:basedOn w:val="HeaderBase"/>
    <w:pPr>
      <w:suppressLineNumbers/>
      <w:tabs>
        <w:tab w:val="center" w:pos="4986"/>
        <w:tab w:val="right" w:pos="9972"/>
      </w:tabs>
    </w:pPr>
  </w:style>
  <w:style w:type="paragraph" w:styleId="Pieddepage">
    <w:name w:val="footer"/>
    <w:basedOn w:val="HeaderBase"/>
    <w:pPr>
      <w:suppressLineNumbers/>
      <w:tabs>
        <w:tab w:val="right" w:pos="7320"/>
      </w:tabs>
      <w:spacing w:line="240" w:lineRule="atLeast"/>
      <w:ind w:right="-840"/>
      <w:jc w:val="left"/>
    </w:pPr>
  </w:style>
  <w:style w:type="paragraph" w:customStyle="1" w:styleId="Address1">
    <w:name w:val="Address 1"/>
    <w:basedOn w:val="Normal"/>
    <w:pPr>
      <w:spacing w:line="160" w:lineRule="atLeast"/>
      <w:jc w:val="center"/>
    </w:pPr>
    <w:rPr>
      <w:caps/>
      <w:spacing w:val="30"/>
      <w:sz w:val="15"/>
      <w:szCs w:val="15"/>
    </w:rPr>
  </w:style>
  <w:style w:type="paragraph" w:customStyle="1" w:styleId="macro">
    <w:name w:val="macro"/>
    <w:basedOn w:val="Normal"/>
    <w:rPr>
      <w:rFonts w:ascii="Courier New" w:hAnsi="Courier New" w:cs="Courier New"/>
    </w:rPr>
  </w:style>
  <w:style w:type="paragraph" w:styleId="Listenumros">
    <w:name w:val="List Number"/>
    <w:basedOn w:val="Liste"/>
  </w:style>
  <w:style w:type="paragraph" w:customStyle="1" w:styleId="SectionSubtitle">
    <w:name w:val="Section Subtitle"/>
    <w:basedOn w:val="SectionTitle"/>
    <w:rPr>
      <w:i/>
      <w:iCs/>
      <w:caps w:val="0"/>
      <w:spacing w:val="10"/>
      <w:sz w:val="24"/>
      <w:szCs w:val="24"/>
    </w:rPr>
  </w:style>
  <w:style w:type="paragraph" w:customStyle="1" w:styleId="Address2">
    <w:name w:val="Address 2"/>
    <w:basedOn w:val="Normal"/>
    <w:pPr>
      <w:spacing w:line="160" w:lineRule="atLeast"/>
      <w:jc w:val="center"/>
    </w:pPr>
    <w:rPr>
      <w:caps/>
      <w:spacing w:val="30"/>
      <w:sz w:val="15"/>
      <w:szCs w:val="15"/>
    </w:rPr>
  </w:style>
  <w:style w:type="paragraph" w:customStyle="1" w:styleId="Picture">
    <w:name w:val="Picture"/>
    <w:basedOn w:val="Normal"/>
  </w:style>
  <w:style w:type="paragraph" w:styleId="Corpsdetexte2">
    <w:name w:val="Body Text 2"/>
    <w:basedOn w:val="Corpsdetexte"/>
    <w:pPr>
      <w:ind w:left="720"/>
    </w:pPr>
  </w:style>
  <w:style w:type="paragraph" w:customStyle="1" w:styleId="Puce2">
    <w:name w:val="Puce 2"/>
    <w:basedOn w:val="Liste"/>
    <w:pPr>
      <w:spacing w:after="120"/>
      <w:ind w:left="720"/>
    </w:pPr>
  </w:style>
  <w:style w:type="paragraph" w:customStyle="1" w:styleId="Puce3">
    <w:name w:val="Puce 3"/>
    <w:basedOn w:val="Liste"/>
    <w:pPr>
      <w:spacing w:after="120"/>
      <w:ind w:left="1080"/>
    </w:pPr>
  </w:style>
  <w:style w:type="paragraph" w:customStyle="1" w:styleId="Puce4">
    <w:name w:val="Puce 4"/>
    <w:basedOn w:val="Liste"/>
    <w:pPr>
      <w:spacing w:after="120"/>
      <w:ind w:left="1440"/>
    </w:pPr>
  </w:style>
  <w:style w:type="paragraph" w:customStyle="1" w:styleId="Puce5">
    <w:name w:val="Puce 5"/>
    <w:basedOn w:val="Liste"/>
    <w:pPr>
      <w:spacing w:after="120"/>
      <w:ind w:left="1800"/>
    </w:pPr>
  </w:style>
  <w:style w:type="paragraph" w:styleId="Listepuces2">
    <w:name w:val="List Bullet 2"/>
    <w:basedOn w:val="Listepuces"/>
    <w:pPr>
      <w:ind w:left="600"/>
    </w:pPr>
  </w:style>
  <w:style w:type="paragraph" w:styleId="Listepuces3">
    <w:name w:val="List Bullet 3"/>
    <w:basedOn w:val="Listepuces"/>
    <w:pPr>
      <w:ind w:left="960"/>
    </w:pPr>
  </w:style>
  <w:style w:type="paragraph" w:styleId="Listepuces4">
    <w:name w:val="List Bullet 4"/>
    <w:basedOn w:val="Listepuces"/>
    <w:pPr>
      <w:ind w:left="1320"/>
    </w:pPr>
  </w:style>
  <w:style w:type="paragraph" w:styleId="Listepuces5">
    <w:name w:val="List Bullet 5"/>
    <w:basedOn w:val="Listepuces"/>
    <w:pPr>
      <w:ind w:left="1680"/>
    </w:pPr>
  </w:style>
  <w:style w:type="paragraph" w:styleId="Listenumros2">
    <w:name w:val="List Number 2"/>
    <w:basedOn w:val="Listenumros"/>
    <w:pPr>
      <w:ind w:left="720"/>
    </w:pPr>
  </w:style>
  <w:style w:type="paragraph" w:styleId="Listenumros3">
    <w:name w:val="List Number 3"/>
    <w:basedOn w:val="Listenumros"/>
    <w:pPr>
      <w:ind w:left="1080"/>
    </w:pPr>
  </w:style>
  <w:style w:type="paragraph" w:styleId="Listenumros4">
    <w:name w:val="List Number 4"/>
    <w:basedOn w:val="Listenumros"/>
    <w:pPr>
      <w:ind w:left="1440"/>
    </w:pPr>
  </w:style>
  <w:style w:type="paragraph" w:styleId="Listenumros5">
    <w:name w:val="List Number 5"/>
    <w:basedOn w:val="Listenumros"/>
    <w:pPr>
      <w:ind w:left="1800"/>
    </w:pPr>
  </w:style>
  <w:style w:type="paragraph" w:styleId="Listecontinue">
    <w:name w:val="List Continue"/>
    <w:basedOn w:val="Liste"/>
    <w:pPr>
      <w:spacing w:after="60"/>
      <w:ind w:firstLine="0"/>
    </w:pPr>
  </w:style>
  <w:style w:type="paragraph" w:styleId="Listecontinue2">
    <w:name w:val="List Continue 2"/>
    <w:basedOn w:val="Listecontinue"/>
    <w:pPr>
      <w:ind w:left="720"/>
    </w:pPr>
  </w:style>
  <w:style w:type="paragraph" w:styleId="Listecontinue3">
    <w:name w:val="List Continue 3"/>
    <w:basedOn w:val="Listecontinue"/>
    <w:pPr>
      <w:ind w:left="1080"/>
    </w:pPr>
  </w:style>
  <w:style w:type="paragraph" w:styleId="Listecontinue4">
    <w:name w:val="List Continue 4"/>
    <w:basedOn w:val="Listecontinue"/>
    <w:pPr>
      <w:ind w:left="1440"/>
    </w:pPr>
  </w:style>
  <w:style w:type="paragraph" w:styleId="Listecontinue5">
    <w:name w:val="List Continue 5"/>
    <w:basedOn w:val="Listecontinue"/>
    <w:pPr>
      <w:ind w:left="1800"/>
    </w:pPr>
  </w:style>
  <w:style w:type="paragraph" w:customStyle="1" w:styleId="JobTitle">
    <w:name w:val="Job Title"/>
    <w:pPr>
      <w:suppressAutoHyphens/>
      <w:spacing w:before="40" w:after="40" w:line="220" w:lineRule="atLeast"/>
    </w:pPr>
    <w:rPr>
      <w:rFonts w:ascii="Garamond" w:hAnsi="Garamond"/>
      <w:i/>
      <w:iCs/>
      <w:spacing w:val="5"/>
      <w:sz w:val="23"/>
      <w:szCs w:val="23"/>
      <w:lang w:val="en-US" w:eastAsia="ar-SA"/>
    </w:rPr>
  </w:style>
  <w:style w:type="paragraph" w:customStyle="1" w:styleId="annotationtext">
    <w:name w:val="annotation text"/>
    <w:pPr>
      <w:widowControl w:val="0"/>
      <w:suppressAutoHyphens/>
      <w:spacing w:after="120"/>
    </w:pPr>
    <w:rPr>
      <w:lang w:val="fr-FR" w:eastAsia="ar-SA"/>
    </w:rPr>
  </w:style>
  <w:style w:type="paragraph" w:customStyle="1" w:styleId="FootnoteBase">
    <w:name w:val="Footnote Base"/>
    <w:basedOn w:val="Normal"/>
    <w:pPr>
      <w:spacing w:line="220" w:lineRule="exact"/>
      <w:jc w:val="left"/>
    </w:pPr>
    <w:rPr>
      <w:rFonts w:ascii="Arial" w:hAnsi="Arial" w:cs="Arial"/>
      <w:sz w:val="18"/>
      <w:szCs w:val="18"/>
    </w:rPr>
  </w:style>
  <w:style w:type="paragraph" w:customStyle="1" w:styleId="PersonalData">
    <w:name w:val="Personal Data"/>
    <w:basedOn w:val="Corpsdetexte"/>
    <w:pPr>
      <w:spacing w:after="120" w:line="240" w:lineRule="exact"/>
      <w:ind w:left="-1080" w:right="1080"/>
    </w:pPr>
    <w:rPr>
      <w:rFonts w:ascii="Arial" w:hAnsi="Arial" w:cs="Arial"/>
      <w:i/>
      <w:iCs/>
    </w:rPr>
  </w:style>
  <w:style w:type="paragraph" w:styleId="Textedebulles">
    <w:name w:val="Balloon Text"/>
    <w:basedOn w:val="Normal"/>
    <w:rPr>
      <w:rFonts w:ascii="Tahoma" w:hAnsi="Tahoma" w:cs="Tahoma"/>
      <w:sz w:val="16"/>
      <w:szCs w:val="16"/>
    </w:rPr>
  </w:style>
  <w:style w:type="paragraph" w:customStyle="1" w:styleId="Paragraphedeliste1">
    <w:name w:val="Paragraphe de liste1"/>
    <w:basedOn w:val="Normal"/>
    <w:pPr>
      <w:overflowPunct w:val="0"/>
      <w:ind w:left="720"/>
      <w:jc w:val="left"/>
    </w:pPr>
  </w:style>
  <w:style w:type="paragraph" w:styleId="Titre">
    <w:name w:val="Title"/>
    <w:basedOn w:val="Normal"/>
    <w:next w:val="Sous-titre"/>
    <w:qFormat/>
    <w:pPr>
      <w:spacing w:after="0" w:line="100" w:lineRule="atLeast"/>
      <w:jc w:val="left"/>
    </w:pPr>
    <w:rPr>
      <w:rFonts w:ascii="Calibri Light" w:hAnsi="Calibri Light" w:cs="Calibri Light"/>
      <w:b/>
      <w:bCs/>
      <w:color w:val="262626"/>
      <w:sz w:val="96"/>
      <w:szCs w:val="96"/>
    </w:rPr>
  </w:style>
  <w:style w:type="paragraph" w:styleId="Sous-titre">
    <w:name w:val="Subtitle"/>
    <w:basedOn w:val="Normal"/>
    <w:next w:val="Corpsdetexte"/>
    <w:qFormat/>
    <w:pPr>
      <w:jc w:val="left"/>
    </w:pPr>
    <w:rPr>
      <w:rFonts w:ascii="Cambria" w:hAnsi="Cambria" w:cs="Cambria"/>
      <w:i/>
      <w:iCs/>
      <w:color w:val="4F81BD"/>
      <w:spacing w:val="15"/>
      <w:sz w:val="28"/>
      <w:szCs w:val="28"/>
    </w:rPr>
  </w:style>
  <w:style w:type="paragraph" w:customStyle="1" w:styleId="Sous-section">
    <w:name w:val="Sous-section"/>
    <w:basedOn w:val="Normal"/>
    <w:pPr>
      <w:keepNext/>
      <w:keepLines/>
      <w:overflowPunct w:val="0"/>
      <w:spacing w:line="100" w:lineRule="atLeast"/>
      <w:jc w:val="left"/>
    </w:pPr>
    <w:rPr>
      <w:rFonts w:ascii="Calibri Light" w:hAnsi="Calibri Light"/>
      <w:color w:val="ED7D31"/>
      <w:sz w:val="36"/>
      <w:szCs w:val="36"/>
    </w:rPr>
  </w:style>
  <w:style w:type="paragraph" w:customStyle="1" w:styleId="Datedesous-section">
    <w:name w:val="Date de sous-section"/>
    <w:basedOn w:val="Normal"/>
    <w:pPr>
      <w:spacing w:after="0"/>
    </w:pPr>
    <w:rPr>
      <w:color w:val="5B9BD5"/>
    </w:rPr>
  </w:style>
  <w:style w:type="paragraph" w:styleId="Paragraphedeliste">
    <w:name w:val="List Paragraph"/>
    <w:basedOn w:val="Normal"/>
    <w:qFormat/>
    <w:pPr>
      <w:ind w:left="720"/>
    </w:pPr>
  </w:style>
  <w:style w:type="paragraph" w:customStyle="1" w:styleId="Titredesection">
    <w:name w:val="Titre de section"/>
    <w:basedOn w:val="Normal"/>
    <w:pPr>
      <w:keepNext/>
      <w:keepLines/>
      <w:pBdr>
        <w:bottom w:val="single" w:sz="4" w:space="0" w:color="808000"/>
      </w:pBdr>
      <w:overflowPunct w:val="0"/>
      <w:spacing w:before="300" w:after="120" w:line="100" w:lineRule="atLeast"/>
      <w:jc w:val="left"/>
    </w:pPr>
    <w:rPr>
      <w:rFonts w:ascii="Calibri Light" w:hAnsi="Calibri Light"/>
      <w:color w:val="262626"/>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caroline-lachance-47698b86?trk=nav_responsive_tab_profile_pic"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Links>
    <vt:vector size="6" baseType="variant">
      <vt:variant>
        <vt:i4>3342396</vt:i4>
      </vt:variant>
      <vt:variant>
        <vt:i4>0</vt:i4>
      </vt:variant>
      <vt:variant>
        <vt:i4>0</vt:i4>
      </vt:variant>
      <vt:variant>
        <vt:i4>5</vt:i4>
      </vt:variant>
      <vt:variant>
        <vt:lpwstr>https://www.linkedin.com/in/caroline-lachance-47698b86?trk=nav_responsive_tab_profile_pic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desrosiersm</dc:creator>
  <cp:keywords/>
  <cp:lastModifiedBy>David Vermette Nadeau</cp:lastModifiedBy>
  <cp:revision>2</cp:revision>
  <cp:lastPrinted>2016-02-20T00:09:00Z</cp:lastPrinted>
  <dcterms:created xsi:type="dcterms:W3CDTF">2020-02-18T23:48:00Z</dcterms:created>
  <dcterms:modified xsi:type="dcterms:W3CDTF">2020-02-18T23:48:00Z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AFA</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