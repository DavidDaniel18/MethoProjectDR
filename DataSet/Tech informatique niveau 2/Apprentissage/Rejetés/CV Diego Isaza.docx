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811AD2" w14:textId="77777777" w:rsidR="001D438A" w:rsidRDefault="001D438A">
      <w:pPr>
        <w:jc w:val="center"/>
        <w:rPr>
          <w:sz w:val="22"/>
          <w:szCs w:val="22"/>
        </w:rPr>
      </w:pPr>
      <w:bookmarkStart w:id="0" w:name="_GoBack"/>
      <w:bookmarkEnd w:id="0"/>
      <w:r>
        <w:rPr>
          <w:b/>
          <w:sz w:val="22"/>
          <w:szCs w:val="22"/>
        </w:rPr>
        <w:t>DIEGO MAURICIO ISAZA</w:t>
      </w:r>
    </w:p>
    <w:p w14:paraId="1F66DC86" w14:textId="77777777" w:rsidR="001D438A" w:rsidRDefault="002678DD">
      <w:pPr>
        <w:jc w:val="center"/>
        <w:rPr>
          <w:sz w:val="22"/>
          <w:szCs w:val="22"/>
        </w:rPr>
      </w:pPr>
      <w:r>
        <w:rPr>
          <w:sz w:val="22"/>
          <w:szCs w:val="22"/>
        </w:rPr>
        <w:t>215 Chemin du souvenir</w:t>
      </w:r>
    </w:p>
    <w:p w14:paraId="13B7C8D1" w14:textId="77777777" w:rsidR="001D438A" w:rsidRDefault="002678DD">
      <w:pPr>
        <w:jc w:val="center"/>
        <w:rPr>
          <w:sz w:val="18"/>
          <w:szCs w:val="18"/>
        </w:rPr>
      </w:pPr>
      <w:r>
        <w:rPr>
          <w:sz w:val="22"/>
          <w:szCs w:val="22"/>
        </w:rPr>
        <w:t>Bois-de-Fillion</w:t>
      </w:r>
      <w:r w:rsidR="001D438A">
        <w:rPr>
          <w:sz w:val="22"/>
          <w:szCs w:val="22"/>
        </w:rPr>
        <w:t xml:space="preserve"> (Québec)</w:t>
      </w:r>
    </w:p>
    <w:p w14:paraId="5218792A" w14:textId="77777777" w:rsidR="001D438A" w:rsidRDefault="001D438A">
      <w:pPr>
        <w:tabs>
          <w:tab w:val="left" w:pos="3969"/>
          <w:tab w:val="left" w:pos="4111"/>
          <w:tab w:val="left" w:pos="4253"/>
        </w:tabs>
        <w:rPr>
          <w:sz w:val="22"/>
          <w:szCs w:val="22"/>
        </w:rPr>
      </w:pPr>
      <w:r>
        <w:rPr>
          <w:sz w:val="18"/>
          <w:szCs w:val="18"/>
        </w:rPr>
        <w:tab/>
      </w:r>
      <w:r>
        <w:rPr>
          <w:rFonts w:ascii="Wingdings" w:hAnsi="Wingdings"/>
          <w:sz w:val="18"/>
          <w:szCs w:val="18"/>
        </w:rPr>
        <w:t></w:t>
      </w:r>
      <w:r>
        <w:rPr>
          <w:sz w:val="18"/>
          <w:szCs w:val="18"/>
        </w:rPr>
        <w:t>:</w:t>
      </w:r>
      <w:r>
        <w:t xml:space="preserve"> (514) 813 69 48</w:t>
      </w:r>
    </w:p>
    <w:p w14:paraId="0DFAE634" w14:textId="77777777" w:rsidR="001D438A" w:rsidRDefault="001D438A">
      <w:pPr>
        <w:ind w:left="3545" w:firstLine="709"/>
        <w:rPr>
          <w:sz w:val="18"/>
          <w:szCs w:val="18"/>
        </w:rPr>
      </w:pPr>
      <w:r>
        <w:rPr>
          <w:sz w:val="22"/>
          <w:szCs w:val="22"/>
        </w:rPr>
        <w:t xml:space="preserve">  </w:t>
      </w:r>
    </w:p>
    <w:p w14:paraId="672A6659" w14:textId="77777777" w:rsidR="001D438A" w:rsidRDefault="001D438A">
      <w:pPr>
        <w:jc w:val="center"/>
        <w:rPr>
          <w:sz w:val="18"/>
          <w:szCs w:val="18"/>
        </w:rPr>
      </w:pPr>
    </w:p>
    <w:p w14:paraId="0A37501D" w14:textId="77777777" w:rsidR="001D438A" w:rsidRDefault="001D438A">
      <w:pPr>
        <w:jc w:val="center"/>
        <w:rPr>
          <w:sz w:val="18"/>
          <w:szCs w:val="18"/>
        </w:rPr>
      </w:pPr>
    </w:p>
    <w:p w14:paraId="76198E08" w14:textId="77777777" w:rsidR="001D438A" w:rsidRDefault="001D438A">
      <w:pPr>
        <w:jc w:val="center"/>
        <w:rPr>
          <w:sz w:val="22"/>
          <w:szCs w:val="22"/>
        </w:rPr>
      </w:pPr>
      <w:r>
        <w:rPr>
          <w:b/>
          <w:sz w:val="22"/>
          <w:szCs w:val="22"/>
        </w:rPr>
        <w:t>Sommaire des compétences</w:t>
      </w:r>
    </w:p>
    <w:p w14:paraId="703277EF" w14:textId="77777777" w:rsidR="001D438A" w:rsidRDefault="001D438A">
      <w:pPr>
        <w:ind w:left="360"/>
        <w:rPr>
          <w:sz w:val="22"/>
          <w:szCs w:val="22"/>
        </w:rPr>
      </w:pPr>
      <w:r>
        <w:rPr>
          <w:sz w:val="22"/>
          <w:szCs w:val="22"/>
        </w:rPr>
        <w:t>Formation en informatique</w:t>
      </w:r>
    </w:p>
    <w:p w14:paraId="6547BC4D" w14:textId="77777777" w:rsidR="001D438A" w:rsidRDefault="001D438A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Stage en entreprise 96 heures</w:t>
      </w:r>
    </w:p>
    <w:p w14:paraId="07F948EE" w14:textId="77777777" w:rsidR="001D438A" w:rsidRDefault="006D1B66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expérience</w:t>
      </w:r>
      <w:r w:rsidR="001D438A">
        <w:rPr>
          <w:sz w:val="22"/>
          <w:szCs w:val="22"/>
        </w:rPr>
        <w:t xml:space="preserve"> en programmation (Visual Basic)</w:t>
      </w:r>
    </w:p>
    <w:p w14:paraId="05FE9152" w14:textId="77777777" w:rsidR="001D438A" w:rsidRDefault="001D438A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Facilité d’apprentissage, initiative, capacité de travail en équipe</w:t>
      </w:r>
    </w:p>
    <w:p w14:paraId="2A97A693" w14:textId="77777777" w:rsidR="001D438A" w:rsidRDefault="001D438A">
      <w:pPr>
        <w:numPr>
          <w:ilvl w:val="0"/>
          <w:numId w:val="1"/>
        </w:numPr>
        <w:rPr>
          <w:b/>
          <w:sz w:val="22"/>
          <w:szCs w:val="22"/>
        </w:rPr>
      </w:pPr>
      <w:r>
        <w:rPr>
          <w:sz w:val="22"/>
          <w:szCs w:val="22"/>
        </w:rPr>
        <w:t xml:space="preserve">Français, Espagnol et Anglais </w:t>
      </w:r>
    </w:p>
    <w:p w14:paraId="5DAB6C7B" w14:textId="77777777" w:rsidR="001D438A" w:rsidRDefault="001D438A">
      <w:pPr>
        <w:rPr>
          <w:b/>
          <w:sz w:val="22"/>
          <w:szCs w:val="22"/>
        </w:rPr>
      </w:pPr>
    </w:p>
    <w:p w14:paraId="52C0DC51" w14:textId="77777777" w:rsidR="001D438A" w:rsidRDefault="001D438A">
      <w:pPr>
        <w:rPr>
          <w:b/>
          <w:sz w:val="22"/>
          <w:szCs w:val="22"/>
        </w:rPr>
      </w:pPr>
      <w:r>
        <w:rPr>
          <w:b/>
          <w:sz w:val="22"/>
          <w:szCs w:val="22"/>
        </w:rPr>
        <w:t>Expérience de travail</w:t>
      </w:r>
    </w:p>
    <w:p w14:paraId="02EB378F" w14:textId="77777777" w:rsidR="00D6170D" w:rsidRDefault="00D6170D">
      <w:pPr>
        <w:rPr>
          <w:b/>
          <w:sz w:val="22"/>
          <w:szCs w:val="22"/>
        </w:rPr>
      </w:pPr>
    </w:p>
    <w:p w14:paraId="6A05A809" w14:textId="77777777" w:rsidR="00D555A9" w:rsidRDefault="00D555A9">
      <w:pPr>
        <w:rPr>
          <w:b/>
          <w:sz w:val="22"/>
          <w:szCs w:val="22"/>
        </w:rPr>
      </w:pPr>
    </w:p>
    <w:p w14:paraId="04DA61D0" w14:textId="77777777" w:rsidR="00D6170D" w:rsidRDefault="00D6170D">
      <w:pPr>
        <w:rPr>
          <w:sz w:val="22"/>
          <w:szCs w:val="22"/>
        </w:rPr>
      </w:pPr>
      <w:r>
        <w:rPr>
          <w:sz w:val="22"/>
          <w:szCs w:val="22"/>
        </w:rPr>
        <w:t>IT Support aux usagers</w:t>
      </w:r>
      <w:r w:rsidR="00D232C7">
        <w:rPr>
          <w:sz w:val="22"/>
          <w:szCs w:val="22"/>
        </w:rPr>
        <w:tab/>
      </w:r>
      <w:r w:rsidR="00D232C7">
        <w:rPr>
          <w:sz w:val="22"/>
          <w:szCs w:val="22"/>
        </w:rPr>
        <w:tab/>
      </w:r>
      <w:r w:rsidR="00D232C7">
        <w:rPr>
          <w:sz w:val="22"/>
          <w:szCs w:val="22"/>
        </w:rPr>
        <w:tab/>
      </w:r>
      <w:r w:rsidR="00D232C7">
        <w:rPr>
          <w:sz w:val="22"/>
          <w:szCs w:val="22"/>
        </w:rPr>
        <w:tab/>
      </w:r>
      <w:r w:rsidR="00D232C7">
        <w:rPr>
          <w:sz w:val="22"/>
          <w:szCs w:val="22"/>
        </w:rPr>
        <w:tab/>
      </w:r>
      <w:r w:rsidR="00D232C7">
        <w:rPr>
          <w:sz w:val="22"/>
          <w:szCs w:val="22"/>
        </w:rPr>
        <w:tab/>
      </w:r>
      <w:r w:rsidR="00D232C7">
        <w:rPr>
          <w:sz w:val="22"/>
          <w:szCs w:val="22"/>
        </w:rPr>
        <w:tab/>
      </w:r>
      <w:r w:rsidR="00D232C7">
        <w:rPr>
          <w:sz w:val="22"/>
          <w:szCs w:val="22"/>
        </w:rPr>
        <w:tab/>
      </w:r>
      <w:r w:rsidR="00D232C7">
        <w:rPr>
          <w:sz w:val="22"/>
          <w:szCs w:val="22"/>
        </w:rPr>
        <w:tab/>
        <w:t xml:space="preserve">      2016-Present</w:t>
      </w:r>
    </w:p>
    <w:p w14:paraId="03326F17" w14:textId="77777777" w:rsidR="00D6170D" w:rsidRDefault="00D6170D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Uniban</w:t>
      </w:r>
      <w:proofErr w:type="spellEnd"/>
      <w:r>
        <w:rPr>
          <w:sz w:val="22"/>
          <w:szCs w:val="22"/>
        </w:rPr>
        <w:t xml:space="preserve"> Canada Inc.</w:t>
      </w:r>
    </w:p>
    <w:p w14:paraId="6914BA7D" w14:textId="454E3541" w:rsidR="00D6170D" w:rsidRDefault="3F94C48D" w:rsidP="3F94C48D">
      <w:pPr>
        <w:numPr>
          <w:ilvl w:val="0"/>
          <w:numId w:val="16"/>
        </w:numPr>
        <w:rPr>
          <w:sz w:val="22"/>
          <w:szCs w:val="22"/>
        </w:rPr>
      </w:pPr>
      <w:r w:rsidRPr="3F94C48D">
        <w:rPr>
          <w:sz w:val="22"/>
          <w:szCs w:val="22"/>
        </w:rPr>
        <w:t>Installation, configuration et réparation des postes de travail.</w:t>
      </w:r>
    </w:p>
    <w:p w14:paraId="4C267975" w14:textId="77777777" w:rsidR="00D6170D" w:rsidRPr="00D6170D" w:rsidRDefault="00D6170D" w:rsidP="00D6170D">
      <w:pPr>
        <w:numPr>
          <w:ilvl w:val="0"/>
          <w:numId w:val="16"/>
        </w:numPr>
        <w:rPr>
          <w:sz w:val="22"/>
          <w:szCs w:val="22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Installation de logiciels</w:t>
      </w:r>
      <w:r w:rsidR="00625BD5"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</w:p>
    <w:p w14:paraId="5634D8C3" w14:textId="77777777" w:rsidR="00D6170D" w:rsidRDefault="00D6170D" w:rsidP="00D6170D">
      <w:pPr>
        <w:numPr>
          <w:ilvl w:val="0"/>
          <w:numId w:val="16"/>
        </w:numPr>
        <w:rPr>
          <w:sz w:val="22"/>
          <w:szCs w:val="22"/>
        </w:rPr>
      </w:pPr>
      <w:r w:rsidRPr="00D6170D">
        <w:rPr>
          <w:sz w:val="22"/>
          <w:szCs w:val="22"/>
        </w:rPr>
        <w:t>Support technique aux employés de l'entreprise</w:t>
      </w:r>
      <w:r w:rsidR="00625BD5">
        <w:rPr>
          <w:sz w:val="22"/>
          <w:szCs w:val="22"/>
        </w:rPr>
        <w:t>.</w:t>
      </w:r>
    </w:p>
    <w:p w14:paraId="482F4E35" w14:textId="77777777" w:rsidR="00D6170D" w:rsidRDefault="00D6170D" w:rsidP="00D6170D">
      <w:pPr>
        <w:numPr>
          <w:ilvl w:val="0"/>
          <w:numId w:val="16"/>
        </w:numPr>
        <w:rPr>
          <w:sz w:val="22"/>
          <w:szCs w:val="22"/>
        </w:rPr>
      </w:pPr>
      <w:r w:rsidRPr="00D6170D">
        <w:rPr>
          <w:sz w:val="22"/>
          <w:szCs w:val="22"/>
        </w:rPr>
        <w:t>Support informatique aux clients et partenaires</w:t>
      </w:r>
      <w:r w:rsidR="00625BD5">
        <w:rPr>
          <w:sz w:val="22"/>
          <w:szCs w:val="22"/>
        </w:rPr>
        <w:t>.</w:t>
      </w:r>
    </w:p>
    <w:p w14:paraId="01DEB4F0" w14:textId="77777777" w:rsidR="00D6170D" w:rsidRDefault="00D6170D" w:rsidP="00D6170D">
      <w:pPr>
        <w:numPr>
          <w:ilvl w:val="0"/>
          <w:numId w:val="16"/>
        </w:numPr>
        <w:rPr>
          <w:sz w:val="22"/>
          <w:szCs w:val="22"/>
        </w:rPr>
      </w:pPr>
      <w:r w:rsidRPr="00D6170D">
        <w:rPr>
          <w:sz w:val="22"/>
          <w:szCs w:val="22"/>
        </w:rPr>
        <w:t>Support téléphonique aux franchisés</w:t>
      </w:r>
      <w:r w:rsidR="00625BD5">
        <w:rPr>
          <w:sz w:val="22"/>
          <w:szCs w:val="22"/>
        </w:rPr>
        <w:t>.</w:t>
      </w:r>
    </w:p>
    <w:p w14:paraId="25D5141B" w14:textId="77777777" w:rsidR="00D6170D" w:rsidRDefault="00D6170D" w:rsidP="00D6170D">
      <w:pPr>
        <w:numPr>
          <w:ilvl w:val="0"/>
          <w:numId w:val="16"/>
        </w:numPr>
        <w:rPr>
          <w:sz w:val="22"/>
          <w:szCs w:val="22"/>
        </w:rPr>
      </w:pPr>
      <w:r w:rsidRPr="00D6170D">
        <w:rPr>
          <w:sz w:val="22"/>
          <w:szCs w:val="22"/>
        </w:rPr>
        <w:t>Création/modification d</w:t>
      </w:r>
      <w:r w:rsidRPr="00D6170D">
        <w:rPr>
          <w:rFonts w:cs="Times New Roman"/>
          <w:sz w:val="22"/>
          <w:szCs w:val="22"/>
        </w:rPr>
        <w:t>’</w:t>
      </w:r>
      <w:r w:rsidRPr="00D6170D">
        <w:rPr>
          <w:sz w:val="22"/>
          <w:szCs w:val="22"/>
        </w:rPr>
        <w:t>usagers</w:t>
      </w:r>
      <w:r w:rsidR="00625BD5">
        <w:rPr>
          <w:sz w:val="22"/>
          <w:szCs w:val="22"/>
        </w:rPr>
        <w:t>.</w:t>
      </w:r>
    </w:p>
    <w:p w14:paraId="2F954B85" w14:textId="77777777" w:rsidR="00D6170D" w:rsidRDefault="00D6170D" w:rsidP="00D6170D">
      <w:pPr>
        <w:numPr>
          <w:ilvl w:val="0"/>
          <w:numId w:val="16"/>
        </w:numPr>
        <w:rPr>
          <w:sz w:val="22"/>
          <w:szCs w:val="22"/>
        </w:rPr>
      </w:pPr>
      <w:r w:rsidRPr="00D6170D">
        <w:rPr>
          <w:sz w:val="22"/>
          <w:szCs w:val="22"/>
        </w:rPr>
        <w:t>Vérification des communications (fichiers et transferts)</w:t>
      </w:r>
      <w:r w:rsidR="00625BD5">
        <w:rPr>
          <w:sz w:val="22"/>
          <w:szCs w:val="22"/>
        </w:rPr>
        <w:t>.</w:t>
      </w:r>
    </w:p>
    <w:p w14:paraId="5A39BBE3" w14:textId="77777777" w:rsidR="00D6170D" w:rsidRDefault="00D6170D" w:rsidP="00D6170D">
      <w:pPr>
        <w:ind w:left="720"/>
        <w:rPr>
          <w:sz w:val="22"/>
          <w:szCs w:val="22"/>
        </w:rPr>
      </w:pPr>
    </w:p>
    <w:p w14:paraId="4976258F" w14:textId="77777777" w:rsidR="00D555A9" w:rsidRPr="00D6170D" w:rsidRDefault="00D6170D">
      <w:pPr>
        <w:rPr>
          <w:sz w:val="22"/>
          <w:szCs w:val="22"/>
          <w:lang w:val="en-CA"/>
        </w:rPr>
      </w:pPr>
      <w:r w:rsidRPr="00D6170D">
        <w:rPr>
          <w:sz w:val="22"/>
          <w:szCs w:val="22"/>
          <w:lang w:val="en-CA"/>
        </w:rPr>
        <w:t xml:space="preserve">IT </w:t>
      </w:r>
      <w:r w:rsidR="00D555A9" w:rsidRPr="00D6170D">
        <w:rPr>
          <w:sz w:val="22"/>
          <w:szCs w:val="22"/>
          <w:lang w:val="en-CA"/>
        </w:rPr>
        <w:t>Support technique</w:t>
      </w:r>
      <w:r w:rsidR="00C24EB0" w:rsidRPr="00D6170D">
        <w:rPr>
          <w:sz w:val="22"/>
          <w:szCs w:val="22"/>
          <w:lang w:val="en-CA"/>
        </w:rPr>
        <w:t xml:space="preserve"> TSR</w:t>
      </w:r>
      <w:r w:rsidR="00D555A9" w:rsidRPr="00D6170D">
        <w:rPr>
          <w:sz w:val="22"/>
          <w:szCs w:val="22"/>
          <w:lang w:val="en-CA"/>
        </w:rPr>
        <w:t xml:space="preserve"> </w:t>
      </w:r>
      <w:r w:rsidR="00D555A9" w:rsidRPr="00D6170D">
        <w:rPr>
          <w:sz w:val="22"/>
          <w:szCs w:val="22"/>
          <w:lang w:val="en-CA"/>
        </w:rPr>
        <w:tab/>
      </w:r>
      <w:r w:rsidR="00D555A9" w:rsidRPr="00D6170D">
        <w:rPr>
          <w:sz w:val="22"/>
          <w:szCs w:val="22"/>
          <w:lang w:val="en-CA"/>
        </w:rPr>
        <w:tab/>
      </w:r>
      <w:r w:rsidR="00D555A9" w:rsidRPr="00D6170D">
        <w:rPr>
          <w:sz w:val="22"/>
          <w:szCs w:val="22"/>
          <w:lang w:val="en-CA"/>
        </w:rPr>
        <w:tab/>
      </w:r>
      <w:r w:rsidR="00D555A9" w:rsidRPr="00D6170D">
        <w:rPr>
          <w:sz w:val="22"/>
          <w:szCs w:val="22"/>
          <w:lang w:val="en-CA"/>
        </w:rPr>
        <w:tab/>
      </w:r>
      <w:r w:rsidR="00D555A9" w:rsidRPr="00D6170D">
        <w:rPr>
          <w:sz w:val="22"/>
          <w:szCs w:val="22"/>
          <w:lang w:val="en-CA"/>
        </w:rPr>
        <w:tab/>
      </w:r>
      <w:r w:rsidR="00D555A9" w:rsidRPr="00D6170D">
        <w:rPr>
          <w:sz w:val="22"/>
          <w:szCs w:val="22"/>
          <w:lang w:val="en-CA"/>
        </w:rPr>
        <w:tab/>
      </w:r>
      <w:r w:rsidR="00D555A9" w:rsidRPr="00D6170D">
        <w:rPr>
          <w:sz w:val="22"/>
          <w:szCs w:val="22"/>
          <w:lang w:val="en-CA"/>
        </w:rPr>
        <w:tab/>
      </w:r>
      <w:r w:rsidR="00D555A9" w:rsidRPr="00D6170D">
        <w:rPr>
          <w:sz w:val="22"/>
          <w:szCs w:val="22"/>
          <w:lang w:val="en-CA"/>
        </w:rPr>
        <w:tab/>
        <w:t xml:space="preserve">     2015-Present</w:t>
      </w:r>
    </w:p>
    <w:p w14:paraId="711D0894" w14:textId="77777777" w:rsidR="00C24EB0" w:rsidRPr="00D6170D" w:rsidRDefault="00D555A9" w:rsidP="00C24EB0">
      <w:pPr>
        <w:rPr>
          <w:sz w:val="22"/>
          <w:szCs w:val="22"/>
          <w:lang w:val="en-CA"/>
        </w:rPr>
      </w:pPr>
      <w:r w:rsidRPr="00D6170D">
        <w:rPr>
          <w:sz w:val="22"/>
          <w:szCs w:val="22"/>
          <w:lang w:val="en-CA"/>
        </w:rPr>
        <w:t>Shaw Direct</w:t>
      </w:r>
      <w:r w:rsidRPr="00D6170D">
        <w:rPr>
          <w:sz w:val="22"/>
          <w:szCs w:val="22"/>
          <w:lang w:val="en-CA"/>
        </w:rPr>
        <w:tab/>
      </w:r>
      <w:r w:rsidRPr="00D6170D">
        <w:rPr>
          <w:b/>
          <w:sz w:val="22"/>
          <w:szCs w:val="22"/>
          <w:lang w:val="en-CA"/>
        </w:rPr>
        <w:tab/>
      </w:r>
      <w:r w:rsidRPr="00D6170D">
        <w:rPr>
          <w:b/>
          <w:sz w:val="22"/>
          <w:szCs w:val="22"/>
          <w:lang w:val="en-CA"/>
        </w:rPr>
        <w:tab/>
      </w:r>
      <w:r w:rsidRPr="00D6170D">
        <w:rPr>
          <w:b/>
          <w:sz w:val="22"/>
          <w:szCs w:val="22"/>
          <w:lang w:val="en-CA"/>
        </w:rPr>
        <w:tab/>
      </w:r>
      <w:r w:rsidRPr="00D6170D">
        <w:rPr>
          <w:b/>
          <w:sz w:val="22"/>
          <w:szCs w:val="22"/>
          <w:lang w:val="en-CA"/>
        </w:rPr>
        <w:tab/>
      </w:r>
      <w:r w:rsidRPr="00D6170D">
        <w:rPr>
          <w:b/>
          <w:sz w:val="22"/>
          <w:szCs w:val="22"/>
          <w:lang w:val="en-CA"/>
        </w:rPr>
        <w:tab/>
      </w:r>
      <w:r w:rsidRPr="00D6170D">
        <w:rPr>
          <w:b/>
          <w:sz w:val="22"/>
          <w:szCs w:val="22"/>
          <w:lang w:val="en-CA"/>
        </w:rPr>
        <w:tab/>
      </w:r>
      <w:r w:rsidRPr="00D6170D">
        <w:rPr>
          <w:b/>
          <w:sz w:val="22"/>
          <w:szCs w:val="22"/>
          <w:lang w:val="en-CA"/>
        </w:rPr>
        <w:tab/>
      </w:r>
      <w:r w:rsidRPr="00D6170D">
        <w:rPr>
          <w:b/>
          <w:sz w:val="22"/>
          <w:szCs w:val="22"/>
          <w:lang w:val="en-CA"/>
        </w:rPr>
        <w:tab/>
      </w:r>
    </w:p>
    <w:p w14:paraId="476A7B1A" w14:textId="77777777" w:rsidR="00C24EB0" w:rsidRDefault="00C24EB0" w:rsidP="00C24EB0">
      <w:pPr>
        <w:numPr>
          <w:ilvl w:val="0"/>
          <w:numId w:val="15"/>
        </w:numPr>
        <w:rPr>
          <w:sz w:val="22"/>
          <w:szCs w:val="22"/>
        </w:rPr>
      </w:pPr>
      <w:r w:rsidRPr="00C24EB0">
        <w:rPr>
          <w:sz w:val="22"/>
          <w:szCs w:val="22"/>
        </w:rPr>
        <w:t xml:space="preserve">Entrer en communication avec les utilisateurs pour les guider dans l’utilisation des </w:t>
      </w:r>
      <w:r>
        <w:rPr>
          <w:sz w:val="22"/>
          <w:szCs w:val="22"/>
        </w:rPr>
        <w:t>différents outils.</w:t>
      </w:r>
    </w:p>
    <w:p w14:paraId="6318ED3F" w14:textId="77777777" w:rsidR="00C24EB0" w:rsidRDefault="00C24EB0" w:rsidP="00C24EB0">
      <w:pPr>
        <w:numPr>
          <w:ilvl w:val="0"/>
          <w:numId w:val="15"/>
        </w:numPr>
        <w:rPr>
          <w:sz w:val="22"/>
          <w:szCs w:val="22"/>
        </w:rPr>
      </w:pPr>
      <w:r w:rsidRPr="00C24EB0">
        <w:rPr>
          <w:sz w:val="22"/>
          <w:szCs w:val="22"/>
        </w:rPr>
        <w:t>Apporter, documenter et appliquer des solutions aux problèmes rencontrés.</w:t>
      </w:r>
    </w:p>
    <w:p w14:paraId="72533FA3" w14:textId="77777777" w:rsidR="00C24EB0" w:rsidRDefault="00C24EB0" w:rsidP="00C24EB0">
      <w:pPr>
        <w:numPr>
          <w:ilvl w:val="0"/>
          <w:numId w:val="15"/>
        </w:numPr>
        <w:rPr>
          <w:sz w:val="22"/>
          <w:szCs w:val="22"/>
        </w:rPr>
      </w:pPr>
      <w:r w:rsidRPr="00C24EB0">
        <w:rPr>
          <w:sz w:val="22"/>
          <w:szCs w:val="22"/>
        </w:rPr>
        <w:t>Assurer le montage et le démonta</w:t>
      </w:r>
      <w:r>
        <w:rPr>
          <w:sz w:val="22"/>
          <w:szCs w:val="22"/>
        </w:rPr>
        <w:t>ge de l’équipement.</w:t>
      </w:r>
    </w:p>
    <w:p w14:paraId="30B75793" w14:textId="77777777" w:rsidR="00C24EB0" w:rsidRPr="00C24EB0" w:rsidRDefault="00C24EB0" w:rsidP="00C24EB0">
      <w:pPr>
        <w:numPr>
          <w:ilvl w:val="0"/>
          <w:numId w:val="15"/>
        </w:numPr>
        <w:rPr>
          <w:sz w:val="22"/>
          <w:szCs w:val="22"/>
        </w:rPr>
      </w:pPr>
      <w:r w:rsidRPr="00C24EB0">
        <w:rPr>
          <w:sz w:val="22"/>
          <w:szCs w:val="22"/>
        </w:rPr>
        <w:t>Recueillir des informations pour la tenue d’un journal interne présentant un éventail de solutions et de conseils pour l’utilisation des outils informatiques.</w:t>
      </w:r>
    </w:p>
    <w:p w14:paraId="41C8F396" w14:textId="77777777" w:rsidR="001D438A" w:rsidRDefault="001D438A">
      <w:pPr>
        <w:tabs>
          <w:tab w:val="left" w:pos="7380"/>
          <w:tab w:val="left" w:pos="7560"/>
          <w:tab w:val="left" w:pos="8100"/>
          <w:tab w:val="left" w:pos="8280"/>
        </w:tabs>
        <w:rPr>
          <w:sz w:val="22"/>
          <w:szCs w:val="22"/>
        </w:rPr>
      </w:pPr>
    </w:p>
    <w:p w14:paraId="288AE335" w14:textId="77777777" w:rsidR="00052F5B" w:rsidRDefault="007C2011" w:rsidP="007C2011">
      <w:pPr>
        <w:tabs>
          <w:tab w:val="left" w:pos="7380"/>
          <w:tab w:val="left" w:pos="7560"/>
          <w:tab w:val="left" w:pos="8100"/>
          <w:tab w:val="left" w:pos="8280"/>
        </w:tabs>
        <w:rPr>
          <w:sz w:val="22"/>
          <w:szCs w:val="22"/>
        </w:rPr>
      </w:pPr>
      <w:r>
        <w:rPr>
          <w:sz w:val="22"/>
          <w:szCs w:val="22"/>
        </w:rPr>
        <w:t>Commis à la saisie et véri</w:t>
      </w:r>
      <w:r w:rsidR="00D555A9">
        <w:rPr>
          <w:sz w:val="22"/>
          <w:szCs w:val="22"/>
        </w:rPr>
        <w:t>fication de données</w:t>
      </w:r>
      <w:r w:rsidR="00D555A9">
        <w:rPr>
          <w:sz w:val="22"/>
          <w:szCs w:val="22"/>
        </w:rPr>
        <w:tab/>
      </w:r>
      <w:r w:rsidR="00F74BF8">
        <w:rPr>
          <w:sz w:val="22"/>
          <w:szCs w:val="22"/>
        </w:rPr>
        <w:tab/>
      </w:r>
      <w:r w:rsidR="00F74BF8">
        <w:rPr>
          <w:sz w:val="22"/>
          <w:szCs w:val="22"/>
        </w:rPr>
        <w:tab/>
      </w:r>
      <w:r w:rsidR="00D555A9">
        <w:rPr>
          <w:sz w:val="22"/>
          <w:szCs w:val="22"/>
        </w:rPr>
        <w:t>2013 - 2015</w:t>
      </w:r>
      <w:r>
        <w:rPr>
          <w:sz w:val="22"/>
          <w:szCs w:val="22"/>
        </w:rPr>
        <w:br/>
        <w:t>Nikon Optical Canada</w:t>
      </w:r>
    </w:p>
    <w:p w14:paraId="4FDA8E39" w14:textId="77777777" w:rsidR="007C2011" w:rsidRPr="005F70D5" w:rsidRDefault="007C2011" w:rsidP="007C2011">
      <w:pPr>
        <w:numPr>
          <w:ilvl w:val="0"/>
          <w:numId w:val="9"/>
        </w:numPr>
        <w:tabs>
          <w:tab w:val="left" w:pos="567"/>
          <w:tab w:val="left" w:pos="7560"/>
          <w:tab w:val="left" w:pos="8100"/>
          <w:tab w:val="left" w:pos="8280"/>
        </w:tabs>
        <w:rPr>
          <w:rFonts w:cs="Times New Roman"/>
          <w:sz w:val="22"/>
          <w:szCs w:val="22"/>
        </w:rPr>
      </w:pPr>
      <w:r w:rsidRPr="005F70D5">
        <w:rPr>
          <w:rFonts w:cs="Times New Roman"/>
          <w:color w:val="333333"/>
          <w:sz w:val="22"/>
          <w:szCs w:val="22"/>
          <w:shd w:val="clear" w:color="auto" w:fill="FFFFFF"/>
        </w:rPr>
        <w:t>Recevoir et enregistrer les nouvelles commandes</w:t>
      </w:r>
    </w:p>
    <w:p w14:paraId="460EF77A" w14:textId="77777777" w:rsidR="007C2011" w:rsidRPr="005F70D5" w:rsidRDefault="005F70D5" w:rsidP="007C2011">
      <w:pPr>
        <w:numPr>
          <w:ilvl w:val="0"/>
          <w:numId w:val="9"/>
        </w:numPr>
        <w:tabs>
          <w:tab w:val="left" w:pos="567"/>
          <w:tab w:val="left" w:pos="7560"/>
          <w:tab w:val="left" w:pos="8100"/>
          <w:tab w:val="left" w:pos="8280"/>
        </w:tabs>
        <w:rPr>
          <w:rFonts w:cs="Times New Roman"/>
          <w:sz w:val="22"/>
          <w:szCs w:val="22"/>
        </w:rPr>
      </w:pPr>
      <w:r w:rsidRPr="005F70D5">
        <w:rPr>
          <w:rFonts w:cs="Times New Roman"/>
          <w:color w:val="333333"/>
          <w:sz w:val="22"/>
          <w:szCs w:val="22"/>
          <w:shd w:val="clear" w:color="auto" w:fill="FFFFFF"/>
        </w:rPr>
        <w:t>S</w:t>
      </w:r>
      <w:r w:rsidR="007C2011" w:rsidRPr="005F70D5">
        <w:rPr>
          <w:rFonts w:cs="Times New Roman"/>
          <w:color w:val="333333"/>
          <w:sz w:val="22"/>
          <w:szCs w:val="22"/>
          <w:shd w:val="clear" w:color="auto" w:fill="FFFFFF"/>
        </w:rPr>
        <w:t xml:space="preserve">aisir les données dans des </w:t>
      </w:r>
      <w:r w:rsidRPr="005F70D5">
        <w:rPr>
          <w:rFonts w:cs="Times New Roman"/>
          <w:color w:val="333333"/>
          <w:sz w:val="22"/>
          <w:szCs w:val="22"/>
          <w:shd w:val="clear" w:color="auto" w:fill="FFFFFF"/>
        </w:rPr>
        <w:t>bases de données informatisées.</w:t>
      </w:r>
    </w:p>
    <w:p w14:paraId="1719856E" w14:textId="77777777" w:rsidR="005F70D5" w:rsidRDefault="005F70D5" w:rsidP="007C2011">
      <w:pPr>
        <w:numPr>
          <w:ilvl w:val="0"/>
          <w:numId w:val="9"/>
        </w:numPr>
        <w:tabs>
          <w:tab w:val="left" w:pos="567"/>
          <w:tab w:val="left" w:pos="7560"/>
          <w:tab w:val="left" w:pos="8100"/>
          <w:tab w:val="left" w:pos="8280"/>
        </w:tabs>
        <w:rPr>
          <w:sz w:val="22"/>
          <w:szCs w:val="22"/>
        </w:rPr>
      </w:pPr>
      <w:r>
        <w:rPr>
          <w:sz w:val="22"/>
          <w:szCs w:val="22"/>
        </w:rPr>
        <w:t>É</w:t>
      </w:r>
      <w:r w:rsidRPr="005F70D5">
        <w:rPr>
          <w:sz w:val="22"/>
          <w:szCs w:val="22"/>
        </w:rPr>
        <w:t>changer des données d'un logiciel à un autre</w:t>
      </w:r>
    </w:p>
    <w:p w14:paraId="34C4BAD3" w14:textId="77777777" w:rsidR="005F70D5" w:rsidRDefault="005F70D5" w:rsidP="007C2011">
      <w:pPr>
        <w:numPr>
          <w:ilvl w:val="0"/>
          <w:numId w:val="9"/>
        </w:numPr>
        <w:tabs>
          <w:tab w:val="left" w:pos="567"/>
          <w:tab w:val="left" w:pos="7560"/>
          <w:tab w:val="left" w:pos="8100"/>
          <w:tab w:val="left" w:pos="8280"/>
        </w:tabs>
        <w:rPr>
          <w:sz w:val="22"/>
          <w:szCs w:val="22"/>
        </w:rPr>
      </w:pPr>
      <w:r w:rsidRPr="005F70D5">
        <w:rPr>
          <w:sz w:val="22"/>
          <w:szCs w:val="22"/>
        </w:rPr>
        <w:t> </w:t>
      </w:r>
      <w:r>
        <w:rPr>
          <w:sz w:val="22"/>
          <w:szCs w:val="22"/>
        </w:rPr>
        <w:t>I</w:t>
      </w:r>
      <w:r w:rsidRPr="005F70D5">
        <w:rPr>
          <w:sz w:val="22"/>
          <w:szCs w:val="22"/>
        </w:rPr>
        <w:t>dentifier, étiqueter et organiser les</w:t>
      </w:r>
      <w:r>
        <w:rPr>
          <w:sz w:val="22"/>
          <w:szCs w:val="22"/>
        </w:rPr>
        <w:t xml:space="preserve"> nouvelles commandes</w:t>
      </w:r>
    </w:p>
    <w:p w14:paraId="1CA136D9" w14:textId="77777777" w:rsidR="00052F5B" w:rsidRDefault="00052F5B" w:rsidP="007C2011">
      <w:pPr>
        <w:numPr>
          <w:ilvl w:val="0"/>
          <w:numId w:val="9"/>
        </w:numPr>
        <w:tabs>
          <w:tab w:val="left" w:pos="567"/>
          <w:tab w:val="left" w:pos="7560"/>
          <w:tab w:val="left" w:pos="8100"/>
          <w:tab w:val="left" w:pos="8280"/>
        </w:tabs>
        <w:rPr>
          <w:sz w:val="22"/>
          <w:szCs w:val="22"/>
        </w:rPr>
      </w:pPr>
      <w:r>
        <w:rPr>
          <w:sz w:val="22"/>
          <w:szCs w:val="22"/>
        </w:rPr>
        <w:t>Recevoir et trier les montures</w:t>
      </w:r>
    </w:p>
    <w:p w14:paraId="04C0E00D" w14:textId="77777777" w:rsidR="00052F5B" w:rsidRDefault="00052F5B" w:rsidP="007C2011">
      <w:pPr>
        <w:numPr>
          <w:ilvl w:val="0"/>
          <w:numId w:val="9"/>
        </w:numPr>
        <w:tabs>
          <w:tab w:val="left" w:pos="567"/>
          <w:tab w:val="left" w:pos="7560"/>
          <w:tab w:val="left" w:pos="8100"/>
          <w:tab w:val="left" w:pos="8280"/>
        </w:tabs>
        <w:rPr>
          <w:sz w:val="22"/>
          <w:szCs w:val="22"/>
        </w:rPr>
      </w:pPr>
      <w:r>
        <w:rPr>
          <w:sz w:val="22"/>
          <w:szCs w:val="22"/>
        </w:rPr>
        <w:t>Vérifier les montures</w:t>
      </w:r>
    </w:p>
    <w:p w14:paraId="6FD85541" w14:textId="77777777" w:rsidR="005F70D5" w:rsidRDefault="00052F5B" w:rsidP="005F70D5">
      <w:pPr>
        <w:numPr>
          <w:ilvl w:val="0"/>
          <w:numId w:val="9"/>
        </w:numPr>
        <w:tabs>
          <w:tab w:val="left" w:pos="567"/>
          <w:tab w:val="left" w:pos="7560"/>
          <w:tab w:val="left" w:pos="8100"/>
          <w:tab w:val="left" w:pos="8280"/>
        </w:tabs>
        <w:rPr>
          <w:sz w:val="22"/>
          <w:szCs w:val="22"/>
        </w:rPr>
      </w:pPr>
      <w:proofErr w:type="spellStart"/>
      <w:r>
        <w:rPr>
          <w:sz w:val="22"/>
          <w:szCs w:val="22"/>
        </w:rPr>
        <w:t>Layout</w:t>
      </w:r>
      <w:proofErr w:type="spellEnd"/>
      <w:r>
        <w:rPr>
          <w:sz w:val="22"/>
          <w:szCs w:val="22"/>
        </w:rPr>
        <w:t xml:space="preserve"> et F2F</w:t>
      </w:r>
    </w:p>
    <w:p w14:paraId="72A3D3EC" w14:textId="77777777" w:rsidR="00052F5B" w:rsidRPr="00052F5B" w:rsidRDefault="00052F5B" w:rsidP="00052F5B">
      <w:pPr>
        <w:tabs>
          <w:tab w:val="left" w:pos="567"/>
          <w:tab w:val="left" w:pos="7560"/>
          <w:tab w:val="left" w:pos="8100"/>
          <w:tab w:val="left" w:pos="8280"/>
        </w:tabs>
        <w:ind w:left="720"/>
        <w:rPr>
          <w:sz w:val="22"/>
          <w:szCs w:val="22"/>
        </w:rPr>
      </w:pPr>
    </w:p>
    <w:p w14:paraId="576CB451" w14:textId="77777777" w:rsidR="001D438A" w:rsidRDefault="00F74BF8" w:rsidP="007C2011">
      <w:pPr>
        <w:tabs>
          <w:tab w:val="left" w:pos="7380"/>
          <w:tab w:val="left" w:pos="7560"/>
          <w:tab w:val="left" w:pos="8100"/>
          <w:tab w:val="left" w:pos="8280"/>
        </w:tabs>
        <w:rPr>
          <w:sz w:val="22"/>
          <w:szCs w:val="22"/>
        </w:rPr>
      </w:pPr>
      <w:r>
        <w:rPr>
          <w:sz w:val="22"/>
          <w:szCs w:val="22"/>
        </w:rPr>
        <w:br w:type="page"/>
      </w:r>
      <w:r w:rsidR="001D438A">
        <w:rPr>
          <w:sz w:val="22"/>
          <w:szCs w:val="22"/>
        </w:rPr>
        <w:lastRenderedPageBreak/>
        <w:t>Technicien en Informatique</w:t>
      </w:r>
      <w:r w:rsidR="001D438A">
        <w:rPr>
          <w:sz w:val="22"/>
          <w:szCs w:val="22"/>
        </w:rPr>
        <w:tab/>
        <w:t>stage 2013</w:t>
      </w:r>
    </w:p>
    <w:p w14:paraId="512A4F2C" w14:textId="77777777" w:rsidR="001D438A" w:rsidRDefault="001D438A">
      <w:pPr>
        <w:tabs>
          <w:tab w:val="left" w:pos="7380"/>
          <w:tab w:val="left" w:pos="7560"/>
          <w:tab w:val="left" w:pos="8100"/>
          <w:tab w:val="left" w:pos="8280"/>
        </w:tabs>
        <w:rPr>
          <w:rFonts w:cs="Arial"/>
          <w:color w:val="000000"/>
          <w:sz w:val="22"/>
          <w:szCs w:val="22"/>
        </w:rPr>
      </w:pPr>
      <w:r>
        <w:rPr>
          <w:sz w:val="22"/>
          <w:szCs w:val="22"/>
        </w:rPr>
        <w:t>Bureau en Gros</w:t>
      </w:r>
    </w:p>
    <w:p w14:paraId="33EC18EC" w14:textId="77777777" w:rsidR="001D438A" w:rsidRDefault="001D438A">
      <w:pPr>
        <w:numPr>
          <w:ilvl w:val="0"/>
          <w:numId w:val="5"/>
        </w:numPr>
        <w:rPr>
          <w:rFonts w:cs="Arial"/>
          <w:color w:val="000000"/>
          <w:sz w:val="22"/>
          <w:szCs w:val="22"/>
        </w:rPr>
      </w:pPr>
      <w:r>
        <w:rPr>
          <w:rFonts w:cs="Arial"/>
          <w:color w:val="000000"/>
          <w:sz w:val="22"/>
          <w:szCs w:val="22"/>
        </w:rPr>
        <w:t>Formatage et installation du système d'exploitation</w:t>
      </w:r>
      <w:r>
        <w:rPr>
          <w:rStyle w:val="apple-converted-space"/>
          <w:rFonts w:cs="Arial"/>
          <w:color w:val="000000"/>
          <w:sz w:val="22"/>
          <w:szCs w:val="22"/>
        </w:rPr>
        <w:t xml:space="preserve"> </w:t>
      </w:r>
    </w:p>
    <w:p w14:paraId="40B9A179" w14:textId="77777777" w:rsidR="001D438A" w:rsidRPr="00C23C89" w:rsidRDefault="00102295">
      <w:pPr>
        <w:tabs>
          <w:tab w:val="left" w:pos="1110"/>
          <w:tab w:val="left" w:pos="1155"/>
        </w:tabs>
        <w:rPr>
          <w:rFonts w:cs="Arial"/>
          <w:color w:val="000000"/>
          <w:sz w:val="22"/>
          <w:szCs w:val="22"/>
          <w:lang w:val="en-CA"/>
        </w:rPr>
      </w:pPr>
      <w:r w:rsidRPr="007C2011">
        <w:rPr>
          <w:rFonts w:cs="Arial"/>
          <w:color w:val="000000"/>
          <w:sz w:val="22"/>
          <w:szCs w:val="22"/>
        </w:rPr>
        <w:t xml:space="preserve">              </w:t>
      </w:r>
      <w:r w:rsidR="001D438A" w:rsidRPr="00D555A9">
        <w:rPr>
          <w:rFonts w:cs="Arial"/>
          <w:color w:val="000000"/>
          <w:sz w:val="22"/>
          <w:szCs w:val="22"/>
          <w:lang w:val="en-CA"/>
        </w:rPr>
        <w:t xml:space="preserve">Microsoft Windows </w:t>
      </w:r>
      <w:proofErr w:type="spellStart"/>
      <w:proofErr w:type="gramStart"/>
      <w:r w:rsidR="001D438A" w:rsidRPr="00D555A9">
        <w:rPr>
          <w:rFonts w:cs="Arial"/>
          <w:color w:val="000000"/>
          <w:sz w:val="22"/>
          <w:szCs w:val="22"/>
          <w:lang w:val="en-CA"/>
        </w:rPr>
        <w:t>Xp</w:t>
      </w:r>
      <w:proofErr w:type="spellEnd"/>
      <w:r w:rsidR="001D438A" w:rsidRPr="00D555A9">
        <w:rPr>
          <w:rFonts w:cs="Arial"/>
          <w:color w:val="000000"/>
          <w:sz w:val="22"/>
          <w:szCs w:val="22"/>
          <w:lang w:val="en-CA"/>
        </w:rPr>
        <w:t xml:space="preserve"> ,Windows</w:t>
      </w:r>
      <w:proofErr w:type="gramEnd"/>
      <w:r w:rsidR="001D438A" w:rsidRPr="00D555A9">
        <w:rPr>
          <w:rFonts w:cs="Arial"/>
          <w:color w:val="000000"/>
          <w:sz w:val="22"/>
          <w:szCs w:val="22"/>
          <w:lang w:val="en-CA"/>
        </w:rPr>
        <w:t xml:space="preserve"> 7 , Windows  8 e</w:t>
      </w:r>
      <w:r w:rsidR="001D438A" w:rsidRPr="00C23C89">
        <w:rPr>
          <w:rFonts w:cs="Arial"/>
          <w:color w:val="000000"/>
          <w:sz w:val="22"/>
          <w:szCs w:val="22"/>
          <w:lang w:val="en-CA"/>
        </w:rPr>
        <w:t>t</w:t>
      </w:r>
      <w:r w:rsidR="001D438A" w:rsidRPr="00C23C89">
        <w:rPr>
          <w:rStyle w:val="apple-converted-space"/>
          <w:rFonts w:cs="Arial"/>
          <w:color w:val="000000"/>
          <w:sz w:val="22"/>
          <w:szCs w:val="22"/>
          <w:lang w:val="en-CA"/>
        </w:rPr>
        <w:t xml:space="preserve">  </w:t>
      </w:r>
      <w:r w:rsidR="001D438A" w:rsidRPr="00C23C89">
        <w:rPr>
          <w:rFonts w:cs="Arial"/>
          <w:color w:val="000000"/>
          <w:sz w:val="22"/>
          <w:szCs w:val="22"/>
          <w:lang w:val="en-CA"/>
        </w:rPr>
        <w:t>Windows 8.1</w:t>
      </w:r>
      <w:r w:rsidR="001D438A" w:rsidRPr="00C23C89">
        <w:rPr>
          <w:rFonts w:cs="Arial"/>
          <w:color w:val="3366FF"/>
          <w:sz w:val="22"/>
          <w:szCs w:val="22"/>
          <w:lang w:val="en-CA"/>
        </w:rPr>
        <w:t xml:space="preserve"> </w:t>
      </w:r>
    </w:p>
    <w:p w14:paraId="01FFC204" w14:textId="77777777" w:rsidR="001D438A" w:rsidRDefault="001D438A">
      <w:pPr>
        <w:numPr>
          <w:ilvl w:val="0"/>
          <w:numId w:val="5"/>
        </w:numPr>
        <w:rPr>
          <w:rFonts w:cs="Arial"/>
          <w:color w:val="000000"/>
          <w:sz w:val="22"/>
          <w:szCs w:val="22"/>
        </w:rPr>
      </w:pPr>
      <w:r>
        <w:rPr>
          <w:rFonts w:cs="Arial"/>
          <w:color w:val="000000"/>
          <w:sz w:val="22"/>
          <w:szCs w:val="22"/>
        </w:rPr>
        <w:t xml:space="preserve">Sauvegarde et </w:t>
      </w:r>
      <w:proofErr w:type="spellStart"/>
      <w:r>
        <w:rPr>
          <w:rFonts w:cs="Arial"/>
          <w:color w:val="000000"/>
          <w:sz w:val="22"/>
          <w:szCs w:val="22"/>
        </w:rPr>
        <w:t>transfère</w:t>
      </w:r>
      <w:proofErr w:type="spellEnd"/>
      <w:r>
        <w:rPr>
          <w:rFonts w:cs="Arial"/>
          <w:color w:val="000000"/>
          <w:sz w:val="22"/>
          <w:szCs w:val="22"/>
        </w:rPr>
        <w:t xml:space="preserve"> de fichiers </w:t>
      </w:r>
    </w:p>
    <w:p w14:paraId="17ECC85F" w14:textId="77777777" w:rsidR="001D438A" w:rsidRDefault="001D438A">
      <w:pPr>
        <w:numPr>
          <w:ilvl w:val="0"/>
          <w:numId w:val="5"/>
        </w:numPr>
        <w:rPr>
          <w:rFonts w:cs="Arial"/>
          <w:color w:val="000000"/>
          <w:sz w:val="22"/>
          <w:szCs w:val="22"/>
        </w:rPr>
      </w:pPr>
      <w:proofErr w:type="gramStart"/>
      <w:r>
        <w:rPr>
          <w:rFonts w:cs="Arial"/>
          <w:color w:val="000000"/>
          <w:sz w:val="22"/>
          <w:szCs w:val="22"/>
        </w:rPr>
        <w:t>Mise à jours</w:t>
      </w:r>
      <w:proofErr w:type="gramEnd"/>
      <w:r>
        <w:rPr>
          <w:rFonts w:cs="Arial"/>
          <w:color w:val="000000"/>
          <w:sz w:val="22"/>
          <w:szCs w:val="22"/>
        </w:rPr>
        <w:t xml:space="preserve"> et amélioration de la vitesse de l'ordinateur.</w:t>
      </w:r>
    </w:p>
    <w:p w14:paraId="035A71E2" w14:textId="77777777" w:rsidR="001D438A" w:rsidRDefault="001D438A">
      <w:pPr>
        <w:numPr>
          <w:ilvl w:val="0"/>
          <w:numId w:val="5"/>
        </w:numPr>
        <w:rPr>
          <w:rFonts w:cs="Arial"/>
          <w:color w:val="000000"/>
          <w:sz w:val="22"/>
          <w:szCs w:val="22"/>
        </w:rPr>
      </w:pPr>
      <w:r>
        <w:rPr>
          <w:rFonts w:cs="Arial"/>
          <w:color w:val="000000"/>
          <w:sz w:val="22"/>
          <w:szCs w:val="22"/>
        </w:rPr>
        <w:t xml:space="preserve"> Élimination des spywares et programmes malicieux</w:t>
      </w:r>
    </w:p>
    <w:p w14:paraId="77972669" w14:textId="77777777" w:rsidR="001D438A" w:rsidRDefault="001D438A">
      <w:pPr>
        <w:numPr>
          <w:ilvl w:val="0"/>
          <w:numId w:val="5"/>
        </w:numPr>
        <w:rPr>
          <w:rFonts w:cs="Arial"/>
          <w:color w:val="000000"/>
          <w:sz w:val="22"/>
          <w:szCs w:val="22"/>
        </w:rPr>
      </w:pPr>
      <w:r>
        <w:rPr>
          <w:rFonts w:cs="Arial"/>
          <w:color w:val="000000"/>
          <w:sz w:val="22"/>
          <w:szCs w:val="22"/>
        </w:rPr>
        <w:t>Installation et/ou vérification de matériel et ou logiciel.</w:t>
      </w:r>
    </w:p>
    <w:p w14:paraId="71209D40" w14:textId="77777777" w:rsidR="001D438A" w:rsidRDefault="001D438A">
      <w:pPr>
        <w:numPr>
          <w:ilvl w:val="0"/>
          <w:numId w:val="5"/>
        </w:numPr>
        <w:rPr>
          <w:rFonts w:cs="Arial"/>
          <w:color w:val="000000"/>
          <w:sz w:val="22"/>
          <w:szCs w:val="22"/>
        </w:rPr>
      </w:pPr>
      <w:r>
        <w:rPr>
          <w:rFonts w:cs="Arial"/>
          <w:color w:val="000000"/>
          <w:sz w:val="22"/>
          <w:szCs w:val="22"/>
        </w:rPr>
        <w:t>Installation Anti-Virus et ou Pare-Feu</w:t>
      </w:r>
    </w:p>
    <w:p w14:paraId="66EDE349" w14:textId="77777777" w:rsidR="001D438A" w:rsidRDefault="001D438A">
      <w:pPr>
        <w:numPr>
          <w:ilvl w:val="0"/>
          <w:numId w:val="5"/>
        </w:numPr>
        <w:rPr>
          <w:rFonts w:cs="Arial"/>
          <w:color w:val="000000"/>
          <w:sz w:val="22"/>
          <w:szCs w:val="22"/>
        </w:rPr>
      </w:pPr>
      <w:r>
        <w:rPr>
          <w:rFonts w:cs="Arial"/>
          <w:color w:val="000000"/>
          <w:sz w:val="22"/>
          <w:szCs w:val="22"/>
        </w:rPr>
        <w:t xml:space="preserve"> Création de CD/DVD de restauration (image système).</w:t>
      </w:r>
    </w:p>
    <w:p w14:paraId="527623F7" w14:textId="77777777" w:rsidR="001D438A" w:rsidRDefault="001D438A">
      <w:pPr>
        <w:numPr>
          <w:ilvl w:val="0"/>
          <w:numId w:val="5"/>
        </w:numPr>
        <w:rPr>
          <w:rFonts w:cs="Arial"/>
          <w:color w:val="000000"/>
          <w:sz w:val="22"/>
          <w:szCs w:val="22"/>
        </w:rPr>
      </w:pPr>
      <w:r>
        <w:rPr>
          <w:rFonts w:cs="Arial"/>
          <w:color w:val="000000"/>
          <w:sz w:val="22"/>
          <w:szCs w:val="22"/>
        </w:rPr>
        <w:t xml:space="preserve">Configuration de </w:t>
      </w:r>
      <w:r w:rsidR="006D1B66">
        <w:rPr>
          <w:rFonts w:cs="Arial"/>
          <w:color w:val="000000"/>
          <w:sz w:val="22"/>
          <w:szCs w:val="22"/>
        </w:rPr>
        <w:t>réseaux</w:t>
      </w:r>
      <w:r>
        <w:rPr>
          <w:rFonts w:cs="Arial"/>
          <w:color w:val="000000"/>
          <w:sz w:val="22"/>
          <w:szCs w:val="22"/>
        </w:rPr>
        <w:t xml:space="preserve"> internet </w:t>
      </w:r>
      <w:proofErr w:type="gramStart"/>
      <w:r>
        <w:rPr>
          <w:rFonts w:cs="Arial"/>
          <w:color w:val="000000"/>
          <w:sz w:val="22"/>
          <w:szCs w:val="22"/>
        </w:rPr>
        <w:t>( Routeur</w:t>
      </w:r>
      <w:proofErr w:type="gramEnd"/>
      <w:r>
        <w:rPr>
          <w:rFonts w:cs="Arial"/>
          <w:color w:val="000000"/>
          <w:sz w:val="22"/>
          <w:szCs w:val="22"/>
        </w:rPr>
        <w:t xml:space="preserve"> et Wifi ).</w:t>
      </w:r>
    </w:p>
    <w:p w14:paraId="78501667" w14:textId="77777777" w:rsidR="001D438A" w:rsidRDefault="001D438A">
      <w:pPr>
        <w:numPr>
          <w:ilvl w:val="0"/>
          <w:numId w:val="5"/>
        </w:numPr>
      </w:pPr>
      <w:r>
        <w:rPr>
          <w:rFonts w:cs="Arial"/>
          <w:color w:val="000000"/>
          <w:sz w:val="22"/>
          <w:szCs w:val="22"/>
        </w:rPr>
        <w:t xml:space="preserve">Installation de pilotes (drivers) pour périphériques </w:t>
      </w:r>
    </w:p>
    <w:p w14:paraId="0D0B940D" w14:textId="77777777" w:rsidR="001D438A" w:rsidRDefault="001D438A"/>
    <w:p w14:paraId="18416783" w14:textId="77777777" w:rsidR="001D438A" w:rsidRDefault="001D438A">
      <w:pPr>
        <w:tabs>
          <w:tab w:val="left" w:pos="7371"/>
        </w:tabs>
        <w:rPr>
          <w:sz w:val="22"/>
          <w:szCs w:val="22"/>
        </w:rPr>
      </w:pPr>
      <w:r>
        <w:rPr>
          <w:sz w:val="22"/>
          <w:szCs w:val="22"/>
        </w:rPr>
        <w:t>Commis à l’Expédition et Inventaire</w:t>
      </w:r>
      <w:r>
        <w:rPr>
          <w:sz w:val="22"/>
          <w:szCs w:val="22"/>
        </w:rPr>
        <w:tab/>
        <w:t>2</w:t>
      </w:r>
      <w:r w:rsidR="00D555A9">
        <w:rPr>
          <w:sz w:val="22"/>
          <w:szCs w:val="22"/>
        </w:rPr>
        <w:t xml:space="preserve">011 - </w:t>
      </w:r>
      <w:r w:rsidR="00893589">
        <w:rPr>
          <w:sz w:val="22"/>
          <w:szCs w:val="22"/>
        </w:rPr>
        <w:t>2013</w:t>
      </w:r>
    </w:p>
    <w:p w14:paraId="18772D1F" w14:textId="77777777" w:rsidR="001D438A" w:rsidRDefault="001D438A">
      <w:pPr>
        <w:tabs>
          <w:tab w:val="left" w:pos="7380"/>
          <w:tab w:val="left" w:pos="7560"/>
          <w:tab w:val="left" w:pos="8100"/>
          <w:tab w:val="left" w:pos="8280"/>
        </w:tabs>
      </w:pPr>
      <w:r>
        <w:rPr>
          <w:sz w:val="22"/>
          <w:szCs w:val="22"/>
        </w:rPr>
        <w:t>Tiger-</w:t>
      </w:r>
      <w:proofErr w:type="spellStart"/>
      <w:r>
        <w:rPr>
          <w:sz w:val="22"/>
          <w:szCs w:val="22"/>
        </w:rPr>
        <w:t>Vac</w:t>
      </w:r>
      <w:proofErr w:type="spellEnd"/>
      <w:r>
        <w:rPr>
          <w:sz w:val="22"/>
          <w:szCs w:val="22"/>
        </w:rPr>
        <w:t xml:space="preserve"> International Inc.</w:t>
      </w:r>
    </w:p>
    <w:p w14:paraId="39F48C4A" w14:textId="77777777" w:rsidR="001D438A" w:rsidRDefault="001D438A">
      <w:pPr>
        <w:numPr>
          <w:ilvl w:val="0"/>
          <w:numId w:val="2"/>
        </w:numPr>
      </w:pPr>
      <w:r>
        <w:t>Envoyer et recevoir les commandes.</w:t>
      </w:r>
    </w:p>
    <w:p w14:paraId="59C6B2C8" w14:textId="77777777" w:rsidR="001D438A" w:rsidRDefault="001D438A">
      <w:pPr>
        <w:numPr>
          <w:ilvl w:val="0"/>
          <w:numId w:val="2"/>
        </w:numPr>
      </w:pPr>
      <w:r>
        <w:t>Placer les différentes pièces</w:t>
      </w:r>
    </w:p>
    <w:p w14:paraId="2BDEC0FF" w14:textId="77777777" w:rsidR="001D438A" w:rsidRDefault="001D438A">
      <w:pPr>
        <w:numPr>
          <w:ilvl w:val="0"/>
          <w:numId w:val="2"/>
        </w:numPr>
      </w:pPr>
      <w:r>
        <w:t xml:space="preserve">Préparer les matériaux pour la production </w:t>
      </w:r>
    </w:p>
    <w:p w14:paraId="2C17465A" w14:textId="77777777" w:rsidR="001D438A" w:rsidRDefault="001D438A">
      <w:pPr>
        <w:numPr>
          <w:ilvl w:val="0"/>
          <w:numId w:val="2"/>
        </w:numPr>
      </w:pPr>
      <w:r>
        <w:t>Emballe les machines pour l’Expédition</w:t>
      </w:r>
    </w:p>
    <w:p w14:paraId="7F9702B4" w14:textId="77777777" w:rsidR="001D438A" w:rsidRDefault="001D438A">
      <w:pPr>
        <w:numPr>
          <w:ilvl w:val="0"/>
          <w:numId w:val="2"/>
        </w:numPr>
      </w:pPr>
      <w:r>
        <w:t>Placer le stock</w:t>
      </w:r>
    </w:p>
    <w:p w14:paraId="160C23D8" w14:textId="77777777" w:rsidR="00102295" w:rsidRDefault="001D438A" w:rsidP="005F70D5">
      <w:pPr>
        <w:numPr>
          <w:ilvl w:val="0"/>
          <w:numId w:val="2"/>
        </w:numPr>
        <w:rPr>
          <w:sz w:val="22"/>
          <w:szCs w:val="22"/>
        </w:rPr>
      </w:pPr>
      <w:r>
        <w:t>Production et assemblage des machines</w:t>
      </w:r>
    </w:p>
    <w:p w14:paraId="0E27B00A" w14:textId="77777777" w:rsidR="005F70D5" w:rsidRPr="005F70D5" w:rsidRDefault="005F70D5" w:rsidP="005F70D5">
      <w:pPr>
        <w:ind w:left="720"/>
        <w:rPr>
          <w:sz w:val="22"/>
          <w:szCs w:val="22"/>
        </w:rPr>
      </w:pPr>
    </w:p>
    <w:p w14:paraId="6852DC12" w14:textId="77777777" w:rsidR="001D438A" w:rsidRDefault="3F94C48D">
      <w:pPr>
        <w:tabs>
          <w:tab w:val="left" w:pos="7380"/>
          <w:tab w:val="left" w:pos="7560"/>
          <w:tab w:val="left" w:pos="8100"/>
          <w:tab w:val="left" w:pos="8280"/>
        </w:tabs>
        <w:rPr>
          <w:sz w:val="22"/>
          <w:szCs w:val="22"/>
        </w:rPr>
      </w:pPr>
      <w:r w:rsidRPr="3F94C48D">
        <w:rPr>
          <w:b/>
          <w:bCs/>
          <w:sz w:val="22"/>
          <w:szCs w:val="22"/>
        </w:rPr>
        <w:t>Études</w:t>
      </w:r>
    </w:p>
    <w:p w14:paraId="6074B9B6" w14:textId="51E8662C" w:rsidR="3F94C48D" w:rsidRDefault="3F94C48D" w:rsidP="3F94C48D">
      <w:pPr>
        <w:rPr>
          <w:b/>
          <w:bCs/>
          <w:sz w:val="22"/>
          <w:szCs w:val="22"/>
        </w:rPr>
      </w:pPr>
    </w:p>
    <w:p w14:paraId="709D0C17" w14:textId="5A40006C" w:rsidR="3F94C48D" w:rsidRDefault="3F94C48D" w:rsidP="3F94C48D">
      <w:pPr>
        <w:rPr>
          <w:b/>
          <w:bCs/>
          <w:sz w:val="22"/>
          <w:szCs w:val="22"/>
        </w:rPr>
      </w:pPr>
      <w:r w:rsidRPr="3F94C48D">
        <w:rPr>
          <w:b/>
          <w:bCs/>
          <w:sz w:val="22"/>
          <w:szCs w:val="22"/>
        </w:rPr>
        <w:t>Programmation et développement informatique 2017- Présent</w:t>
      </w:r>
    </w:p>
    <w:p w14:paraId="52B63652" w14:textId="7B8BA3BC" w:rsidR="3F94C48D" w:rsidRDefault="3F94C48D" w:rsidP="3F94C48D">
      <w:pPr>
        <w:rPr>
          <w:b/>
          <w:bCs/>
          <w:sz w:val="22"/>
          <w:szCs w:val="22"/>
        </w:rPr>
      </w:pPr>
      <w:r w:rsidRPr="3F94C48D">
        <w:rPr>
          <w:b/>
          <w:bCs/>
          <w:sz w:val="22"/>
          <w:szCs w:val="22"/>
        </w:rPr>
        <w:t>Université de Montréal</w:t>
      </w:r>
    </w:p>
    <w:p w14:paraId="149EAEB1" w14:textId="1CA23046" w:rsidR="3F94C48D" w:rsidRDefault="3F94C48D" w:rsidP="3F94C48D">
      <w:pPr>
        <w:rPr>
          <w:b/>
          <w:bCs/>
          <w:sz w:val="22"/>
          <w:szCs w:val="22"/>
        </w:rPr>
      </w:pPr>
      <w:r w:rsidRPr="3F94C48D">
        <w:rPr>
          <w:b/>
          <w:bCs/>
          <w:sz w:val="22"/>
          <w:szCs w:val="22"/>
        </w:rPr>
        <w:t>Montréal</w:t>
      </w:r>
    </w:p>
    <w:p w14:paraId="59F828C4" w14:textId="35ECA36E" w:rsidR="3F94C48D" w:rsidRDefault="3F94C48D" w:rsidP="3F94C48D">
      <w:pPr>
        <w:rPr>
          <w:b/>
          <w:bCs/>
          <w:sz w:val="22"/>
          <w:szCs w:val="22"/>
        </w:rPr>
      </w:pPr>
    </w:p>
    <w:p w14:paraId="0557DF95" w14:textId="77777777" w:rsidR="001D438A" w:rsidRDefault="001D438A">
      <w:pPr>
        <w:tabs>
          <w:tab w:val="left" w:pos="7380"/>
          <w:tab w:val="left" w:pos="7560"/>
          <w:tab w:val="left" w:pos="8100"/>
          <w:tab w:val="left" w:pos="8280"/>
        </w:tabs>
        <w:rPr>
          <w:sz w:val="22"/>
          <w:szCs w:val="22"/>
        </w:rPr>
      </w:pPr>
      <w:r>
        <w:rPr>
          <w:sz w:val="22"/>
          <w:szCs w:val="22"/>
        </w:rPr>
        <w:t>Soutien Informatique</w:t>
      </w:r>
      <w:r>
        <w:rPr>
          <w:sz w:val="22"/>
          <w:szCs w:val="22"/>
        </w:rPr>
        <w:tab/>
      </w:r>
      <w:r w:rsidR="00C23C89">
        <w:rPr>
          <w:sz w:val="22"/>
          <w:szCs w:val="22"/>
        </w:rPr>
        <w:t>2013-2014</w:t>
      </w:r>
    </w:p>
    <w:p w14:paraId="07567DD8" w14:textId="77777777" w:rsidR="001D438A" w:rsidRDefault="001D438A">
      <w:pPr>
        <w:tabs>
          <w:tab w:val="left" w:pos="7380"/>
          <w:tab w:val="left" w:pos="7560"/>
          <w:tab w:val="left" w:pos="8100"/>
          <w:tab w:val="left" w:pos="8280"/>
        </w:tabs>
        <w:rPr>
          <w:sz w:val="22"/>
          <w:szCs w:val="22"/>
        </w:rPr>
      </w:pPr>
      <w:r>
        <w:rPr>
          <w:sz w:val="22"/>
          <w:szCs w:val="22"/>
        </w:rPr>
        <w:t xml:space="preserve">Centre de formation professionnel Paul-Émile-Dufresne </w:t>
      </w:r>
    </w:p>
    <w:p w14:paraId="0BE3AFFB" w14:textId="77777777" w:rsidR="001D438A" w:rsidRDefault="001D438A">
      <w:pPr>
        <w:tabs>
          <w:tab w:val="left" w:pos="7380"/>
          <w:tab w:val="left" w:pos="7560"/>
          <w:tab w:val="left" w:pos="8100"/>
          <w:tab w:val="left" w:pos="8280"/>
        </w:tabs>
        <w:rPr>
          <w:sz w:val="22"/>
          <w:szCs w:val="22"/>
        </w:rPr>
      </w:pPr>
      <w:r>
        <w:rPr>
          <w:sz w:val="22"/>
          <w:szCs w:val="22"/>
        </w:rPr>
        <w:t>Laval</w:t>
      </w:r>
    </w:p>
    <w:p w14:paraId="60061E4C" w14:textId="77777777" w:rsidR="001D438A" w:rsidRDefault="001D438A">
      <w:pPr>
        <w:tabs>
          <w:tab w:val="left" w:pos="7380"/>
          <w:tab w:val="left" w:pos="7560"/>
          <w:tab w:val="left" w:pos="8100"/>
          <w:tab w:val="left" w:pos="8280"/>
        </w:tabs>
        <w:rPr>
          <w:sz w:val="22"/>
          <w:szCs w:val="22"/>
        </w:rPr>
      </w:pPr>
    </w:p>
    <w:p w14:paraId="4DDE7F6D" w14:textId="77777777" w:rsidR="001D438A" w:rsidRDefault="001D438A">
      <w:pPr>
        <w:tabs>
          <w:tab w:val="left" w:pos="7380"/>
          <w:tab w:val="left" w:pos="7560"/>
          <w:tab w:val="left" w:pos="8100"/>
          <w:tab w:val="left" w:pos="8280"/>
        </w:tabs>
        <w:rPr>
          <w:sz w:val="22"/>
          <w:szCs w:val="22"/>
        </w:rPr>
      </w:pPr>
      <w:r>
        <w:rPr>
          <w:sz w:val="22"/>
          <w:szCs w:val="22"/>
        </w:rPr>
        <w:t>Science humaines psychologie</w:t>
      </w:r>
      <w:r>
        <w:rPr>
          <w:sz w:val="22"/>
          <w:szCs w:val="22"/>
        </w:rPr>
        <w:tab/>
        <w:t>2010-2012</w:t>
      </w:r>
    </w:p>
    <w:p w14:paraId="3E5F5033" w14:textId="77777777" w:rsidR="001D438A" w:rsidRDefault="001D438A">
      <w:pPr>
        <w:tabs>
          <w:tab w:val="left" w:pos="7380"/>
          <w:tab w:val="left" w:pos="7560"/>
          <w:tab w:val="left" w:pos="8100"/>
          <w:tab w:val="left" w:pos="8280"/>
        </w:tabs>
        <w:rPr>
          <w:sz w:val="22"/>
          <w:szCs w:val="22"/>
        </w:rPr>
      </w:pPr>
      <w:r>
        <w:rPr>
          <w:sz w:val="22"/>
          <w:szCs w:val="22"/>
        </w:rPr>
        <w:t>Collège Ahuntsic</w:t>
      </w:r>
    </w:p>
    <w:p w14:paraId="335354FE" w14:textId="77777777" w:rsidR="001D438A" w:rsidRDefault="001D438A">
      <w:pPr>
        <w:tabs>
          <w:tab w:val="left" w:pos="7380"/>
          <w:tab w:val="left" w:pos="7560"/>
          <w:tab w:val="left" w:pos="8100"/>
          <w:tab w:val="left" w:pos="8280"/>
        </w:tabs>
        <w:rPr>
          <w:sz w:val="22"/>
          <w:szCs w:val="22"/>
        </w:rPr>
      </w:pPr>
      <w:r>
        <w:rPr>
          <w:sz w:val="22"/>
          <w:szCs w:val="22"/>
        </w:rPr>
        <w:t xml:space="preserve">Montréal </w:t>
      </w:r>
    </w:p>
    <w:p w14:paraId="060EB68A" w14:textId="77777777" w:rsidR="001D438A" w:rsidRDefault="001D438A">
      <w:pPr>
        <w:tabs>
          <w:tab w:val="left" w:pos="7380"/>
          <w:tab w:val="left" w:pos="7560"/>
          <w:tab w:val="left" w:pos="8100"/>
          <w:tab w:val="left" w:pos="8280"/>
        </w:tabs>
        <w:rPr>
          <w:sz w:val="22"/>
          <w:szCs w:val="22"/>
        </w:rPr>
      </w:pPr>
      <w:r>
        <w:rPr>
          <w:sz w:val="22"/>
          <w:szCs w:val="22"/>
        </w:rPr>
        <w:br/>
        <w:t>Commis en alimentation</w:t>
      </w:r>
      <w:r>
        <w:rPr>
          <w:sz w:val="22"/>
          <w:szCs w:val="22"/>
        </w:rPr>
        <w:tab/>
        <w:t>2009</w:t>
      </w:r>
    </w:p>
    <w:p w14:paraId="29D2B4BB" w14:textId="77777777" w:rsidR="001D438A" w:rsidRDefault="001D438A">
      <w:pPr>
        <w:tabs>
          <w:tab w:val="left" w:pos="7380"/>
          <w:tab w:val="left" w:pos="7560"/>
          <w:tab w:val="left" w:pos="8100"/>
          <w:tab w:val="left" w:pos="8280"/>
        </w:tabs>
        <w:rPr>
          <w:sz w:val="22"/>
          <w:szCs w:val="22"/>
        </w:rPr>
      </w:pPr>
      <w:r>
        <w:rPr>
          <w:sz w:val="22"/>
          <w:szCs w:val="22"/>
        </w:rPr>
        <w:t>Centre de formation de l’alimentation et du commerce du Québec- CFACQ</w:t>
      </w:r>
    </w:p>
    <w:p w14:paraId="4C2A9558" w14:textId="77777777" w:rsidR="001D438A" w:rsidRDefault="001D438A">
      <w:pPr>
        <w:tabs>
          <w:tab w:val="left" w:pos="7380"/>
          <w:tab w:val="left" w:pos="7560"/>
          <w:tab w:val="left" w:pos="8100"/>
          <w:tab w:val="left" w:pos="8280"/>
        </w:tabs>
        <w:rPr>
          <w:sz w:val="22"/>
          <w:szCs w:val="22"/>
        </w:rPr>
      </w:pPr>
      <w:r>
        <w:rPr>
          <w:sz w:val="22"/>
          <w:szCs w:val="22"/>
        </w:rPr>
        <w:t>Montréal</w:t>
      </w:r>
    </w:p>
    <w:p w14:paraId="44EAFD9C" w14:textId="77777777" w:rsidR="001D438A" w:rsidRDefault="001D438A">
      <w:pPr>
        <w:tabs>
          <w:tab w:val="left" w:pos="7380"/>
          <w:tab w:val="left" w:pos="7560"/>
          <w:tab w:val="left" w:pos="8100"/>
          <w:tab w:val="left" w:pos="8280"/>
        </w:tabs>
        <w:rPr>
          <w:sz w:val="22"/>
          <w:szCs w:val="22"/>
        </w:rPr>
      </w:pPr>
    </w:p>
    <w:p w14:paraId="66763D01" w14:textId="77777777" w:rsidR="001D438A" w:rsidRDefault="001D438A">
      <w:pPr>
        <w:tabs>
          <w:tab w:val="left" w:pos="7380"/>
          <w:tab w:val="left" w:pos="7560"/>
          <w:tab w:val="left" w:pos="8100"/>
          <w:tab w:val="left" w:pos="8280"/>
        </w:tabs>
        <w:rPr>
          <w:sz w:val="22"/>
          <w:szCs w:val="22"/>
        </w:rPr>
      </w:pPr>
      <w:r>
        <w:rPr>
          <w:b/>
          <w:sz w:val="22"/>
          <w:szCs w:val="22"/>
        </w:rPr>
        <w:t>Loisirs</w:t>
      </w:r>
    </w:p>
    <w:p w14:paraId="6F51F94F" w14:textId="77777777" w:rsidR="001D438A" w:rsidRDefault="001D438A">
      <w:pPr>
        <w:tabs>
          <w:tab w:val="left" w:pos="7380"/>
          <w:tab w:val="left" w:pos="7560"/>
          <w:tab w:val="left" w:pos="8100"/>
          <w:tab w:val="left" w:pos="8280"/>
        </w:tabs>
        <w:rPr>
          <w:sz w:val="26"/>
          <w:szCs w:val="26"/>
        </w:rPr>
      </w:pPr>
      <w:r>
        <w:rPr>
          <w:sz w:val="22"/>
          <w:szCs w:val="22"/>
        </w:rPr>
        <w:t>Informatique, lecture, cuisine, cinéma et musique</w:t>
      </w:r>
    </w:p>
    <w:p w14:paraId="29D6B04F" w14:textId="77777777" w:rsidR="001D438A" w:rsidRDefault="001D438A">
      <w:pPr>
        <w:tabs>
          <w:tab w:val="left" w:pos="7380"/>
          <w:tab w:val="left" w:pos="7560"/>
          <w:tab w:val="left" w:pos="8100"/>
          <w:tab w:val="left" w:pos="8280"/>
        </w:tabs>
      </w:pPr>
      <w:r>
        <w:rPr>
          <w:sz w:val="26"/>
          <w:szCs w:val="26"/>
        </w:rPr>
        <w:t xml:space="preserve"> </w:t>
      </w:r>
    </w:p>
    <w:p w14:paraId="4B94D5A5" w14:textId="77777777" w:rsidR="001D438A" w:rsidRDefault="001D438A">
      <w:pPr>
        <w:tabs>
          <w:tab w:val="left" w:pos="7740"/>
          <w:tab w:val="left" w:pos="7920"/>
          <w:tab w:val="left" w:pos="8460"/>
          <w:tab w:val="left" w:pos="8640"/>
        </w:tabs>
        <w:ind w:left="360"/>
      </w:pPr>
    </w:p>
    <w:p w14:paraId="3DEEC669" w14:textId="77777777" w:rsidR="001D438A" w:rsidRDefault="001D438A"/>
    <w:sectPr w:rsidR="001D438A">
      <w:pgSz w:w="12240" w:h="15840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MS Gothic"/>
    <w:charset w:val="8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5112A62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singleLevel"/>
    <w:tmpl w:val="00000001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2"/>
        <w:szCs w:val="22"/>
      </w:rPr>
    </w:lvl>
  </w:abstractNum>
  <w:abstractNum w:abstractNumId="2">
    <w:nsid w:val="00000002"/>
    <w:multiLevelType w:val="singleLevel"/>
    <w:tmpl w:val="00000002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3">
    <w:nsid w:val="00000003"/>
    <w:multiLevelType w:val="singleLevel"/>
    <w:tmpl w:val="00000003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4">
    <w:nsid w:val="00000004"/>
    <w:multiLevelType w:val="multilevel"/>
    <w:tmpl w:val="222A1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2"/>
        <w:szCs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>
    <w:nsid w:val="00000005"/>
    <w:multiLevelType w:val="multilevel"/>
    <w:tmpl w:val="0C6E2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2"/>
        <w:szCs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">
    <w:nsid w:val="00000006"/>
    <w:multiLevelType w:val="multilevel"/>
    <w:tmpl w:val="0000000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7">
    <w:nsid w:val="083758ED"/>
    <w:multiLevelType w:val="hybridMultilevel"/>
    <w:tmpl w:val="8746F41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9C9178C"/>
    <w:multiLevelType w:val="hybridMultilevel"/>
    <w:tmpl w:val="296EB6EA"/>
    <w:lvl w:ilvl="0" w:tplc="00000002">
      <w:start w:val="1"/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BF449A9"/>
    <w:multiLevelType w:val="hybridMultilevel"/>
    <w:tmpl w:val="57886D0A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0400A41"/>
    <w:multiLevelType w:val="hybridMultilevel"/>
    <w:tmpl w:val="1EC498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3C93381"/>
    <w:multiLevelType w:val="hybridMultilevel"/>
    <w:tmpl w:val="241808A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99818EF"/>
    <w:multiLevelType w:val="hybridMultilevel"/>
    <w:tmpl w:val="6D944FE6"/>
    <w:lvl w:ilvl="0" w:tplc="00000002">
      <w:start w:val="1"/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E932B4E"/>
    <w:multiLevelType w:val="hybridMultilevel"/>
    <w:tmpl w:val="2B269CFA"/>
    <w:lvl w:ilvl="0" w:tplc="00000002">
      <w:start w:val="1"/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586FED"/>
    <w:multiLevelType w:val="multilevel"/>
    <w:tmpl w:val="3E605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D4A5DEB"/>
    <w:multiLevelType w:val="hybridMultilevel"/>
    <w:tmpl w:val="92EE3B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12"/>
  </w:num>
  <w:num w:numId="8">
    <w:abstractNumId w:val="13"/>
  </w:num>
  <w:num w:numId="9">
    <w:abstractNumId w:val="8"/>
  </w:num>
  <w:num w:numId="10">
    <w:abstractNumId w:val="0"/>
  </w:num>
  <w:num w:numId="11">
    <w:abstractNumId w:val="14"/>
  </w:num>
  <w:num w:numId="12">
    <w:abstractNumId w:val="15"/>
  </w:num>
  <w:num w:numId="13">
    <w:abstractNumId w:val="9"/>
  </w:num>
  <w:num w:numId="14">
    <w:abstractNumId w:val="11"/>
  </w:num>
  <w:num w:numId="15">
    <w:abstractNumId w:val="10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3C89"/>
    <w:rsid w:val="00052F5B"/>
    <w:rsid w:val="000F10DE"/>
    <w:rsid w:val="00102295"/>
    <w:rsid w:val="001D438A"/>
    <w:rsid w:val="002678DD"/>
    <w:rsid w:val="003E2354"/>
    <w:rsid w:val="005F70D5"/>
    <w:rsid w:val="00625BD5"/>
    <w:rsid w:val="006D1B66"/>
    <w:rsid w:val="007C2011"/>
    <w:rsid w:val="00893589"/>
    <w:rsid w:val="00A24423"/>
    <w:rsid w:val="00B53D80"/>
    <w:rsid w:val="00C23C89"/>
    <w:rsid w:val="00C24EB0"/>
    <w:rsid w:val="00CD2E69"/>
    <w:rsid w:val="00D232C7"/>
    <w:rsid w:val="00D555A9"/>
    <w:rsid w:val="00D6170D"/>
    <w:rsid w:val="00E33BF8"/>
    <w:rsid w:val="00EF2AA8"/>
    <w:rsid w:val="00F74BF8"/>
    <w:rsid w:val="3F94C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01F0FBE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eastAsia="SimSun" w:cs="Mangal"/>
      <w:kern w:val="1"/>
      <w:sz w:val="24"/>
      <w:szCs w:val="24"/>
      <w:lang w:val="fr-CA" w:eastAsia="hi-IN" w:bidi="hi-I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WW8Num6z0">
    <w:name w:val="WW8Num6z0"/>
    <w:rPr>
      <w:rFonts w:ascii="Wingdings" w:hAnsi="Wingdings" w:cs="Wingdings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3">
    <w:name w:val="WW8Num6z3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  <w:sz w:val="22"/>
      <w:szCs w:val="22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Puces">
    <w:name w:val="Puces"/>
    <w:rPr>
      <w:rFonts w:ascii="OpenSymbol" w:eastAsia="OpenSymbol" w:hAnsi="OpenSymbol" w:cs="OpenSymbol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styleId="Accentuation">
    <w:name w:val="Emphasis"/>
    <w:qFormat/>
    <w:rPr>
      <w:i/>
      <w:iCs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DefaultParagraphFont1">
    <w:name w:val="Default Paragraph Font1"/>
  </w:style>
  <w:style w:type="character" w:customStyle="1" w:styleId="apple-converted-space">
    <w:name w:val="apple-converted-space"/>
    <w:basedOn w:val="DefaultParagraphFont1"/>
  </w:style>
  <w:style w:type="paragraph" w:customStyle="1" w:styleId="Titre1">
    <w:name w:val="Titre1"/>
    <w:basedOn w:val="Normal"/>
    <w:next w:val="Corpsdetexte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Corpsdetexte">
    <w:name w:val="Body Text"/>
    <w:basedOn w:val="Normal"/>
    <w:pPr>
      <w:spacing w:after="120"/>
    </w:pPr>
  </w:style>
  <w:style w:type="paragraph" w:styleId="Liste">
    <w:name w:val="List"/>
    <w:basedOn w:val="Corpsdetexte"/>
  </w:style>
  <w:style w:type="paragraph" w:customStyle="1" w:styleId="Lgende1">
    <w:name w:val="Légende1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Sous-titre">
    <w:name w:val="Subtitle"/>
    <w:basedOn w:val="Normal"/>
    <w:next w:val="Normal"/>
    <w:qFormat/>
    <w:pPr>
      <w:spacing w:after="60"/>
      <w:jc w:val="center"/>
    </w:pPr>
    <w:rPr>
      <w:rFonts w:ascii="Cambria" w:eastAsia="Times New Roman" w:hAnsi="Cambria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eastAsia="SimSun" w:cs="Mangal"/>
      <w:kern w:val="1"/>
      <w:sz w:val="24"/>
      <w:szCs w:val="24"/>
      <w:lang w:val="fr-CA" w:eastAsia="hi-IN" w:bidi="hi-I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WW8Num6z0">
    <w:name w:val="WW8Num6z0"/>
    <w:rPr>
      <w:rFonts w:ascii="Wingdings" w:hAnsi="Wingdings" w:cs="Wingdings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3">
    <w:name w:val="WW8Num6z3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  <w:sz w:val="22"/>
      <w:szCs w:val="22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Puces">
    <w:name w:val="Puces"/>
    <w:rPr>
      <w:rFonts w:ascii="OpenSymbol" w:eastAsia="OpenSymbol" w:hAnsi="OpenSymbol" w:cs="OpenSymbol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styleId="Accentuation">
    <w:name w:val="Emphasis"/>
    <w:qFormat/>
    <w:rPr>
      <w:i/>
      <w:iCs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DefaultParagraphFont1">
    <w:name w:val="Default Paragraph Font1"/>
  </w:style>
  <w:style w:type="character" w:customStyle="1" w:styleId="apple-converted-space">
    <w:name w:val="apple-converted-space"/>
    <w:basedOn w:val="DefaultParagraphFont1"/>
  </w:style>
  <w:style w:type="paragraph" w:customStyle="1" w:styleId="Titre1">
    <w:name w:val="Titre1"/>
    <w:basedOn w:val="Normal"/>
    <w:next w:val="Corpsdetexte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Corpsdetexte">
    <w:name w:val="Body Text"/>
    <w:basedOn w:val="Normal"/>
    <w:pPr>
      <w:spacing w:after="120"/>
    </w:pPr>
  </w:style>
  <w:style w:type="paragraph" w:styleId="Liste">
    <w:name w:val="List"/>
    <w:basedOn w:val="Corpsdetexte"/>
  </w:style>
  <w:style w:type="paragraph" w:customStyle="1" w:styleId="Lgende1">
    <w:name w:val="Légende1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Sous-titre">
    <w:name w:val="Subtitle"/>
    <w:basedOn w:val="Normal"/>
    <w:next w:val="Normal"/>
    <w:qFormat/>
    <w:pPr>
      <w:spacing w:after="60"/>
      <w:jc w:val="center"/>
    </w:pPr>
    <w:rPr>
      <w:rFonts w:ascii="Cambria" w:eastAsia="Times New Roman" w:hAnsi="Cambr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4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2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26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33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413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471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56676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205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0018611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8653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0138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380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333581">
              <w:marLeft w:val="0"/>
              <w:marRight w:val="633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25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1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dotted" w:sz="6" w:space="0" w:color="568E97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308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37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787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093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975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0522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568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30555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441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3290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8589513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4648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9313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single" w:sz="36" w:space="0" w:color="E95F4D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2130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78368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38907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167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9735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809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1158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single" w:sz="36" w:space="0" w:color="E95F4D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6901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19591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54305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930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0272403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5095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189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single" w:sz="36" w:space="0" w:color="E95F4D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2673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5142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62424C-139E-4B48-9121-DC994653E8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439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 User</dc:creator>
  <cp:lastModifiedBy>Phil</cp:lastModifiedBy>
  <cp:revision>2</cp:revision>
  <cp:lastPrinted>2019-03-11T14:58:00Z</cp:lastPrinted>
  <dcterms:created xsi:type="dcterms:W3CDTF">2019-03-11T14:58:00Z</dcterms:created>
  <dcterms:modified xsi:type="dcterms:W3CDTF">2019-03-11T14:58:00Z</dcterms:modified>
</cp:coreProperties>
</file>